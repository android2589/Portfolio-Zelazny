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9BD7A" w14:textId="17D710A7" w:rsidR="00A9204E" w:rsidRDefault="00F67241" w:rsidP="00F67241">
      <w:pPr>
        <w:pStyle w:val="Heading1"/>
      </w:pPr>
      <w:r>
        <w:t>Applied Data Science Portfolio Documentation</w:t>
      </w:r>
    </w:p>
    <w:p w14:paraId="30A69190" w14:textId="012B1250" w:rsidR="00F67241" w:rsidRDefault="00F67241" w:rsidP="00F67241"/>
    <w:p w14:paraId="1BE4E713" w14:textId="663251FF" w:rsidR="007A05E4" w:rsidRDefault="00F67241" w:rsidP="00F67241">
      <w:r>
        <w:t>The Applied Data Science program at Syracuse University greatly strengthened my skills as a data scientist and enabled me to go and leverage those skills in a meaningful way</w:t>
      </w:r>
      <w:r w:rsidR="008B6986">
        <w:t xml:space="preserve"> in my career</w:t>
      </w:r>
      <w:r>
        <w:t xml:space="preserve">. </w:t>
      </w:r>
      <w:r w:rsidR="008B6986">
        <w:t>The most critical of these skills include:</w:t>
      </w:r>
    </w:p>
    <w:p w14:paraId="5D4D74F0" w14:textId="7F8C0176" w:rsidR="007A05E4" w:rsidRDefault="007A05E4" w:rsidP="00F67241"/>
    <w:p w14:paraId="392109BF" w14:textId="7E351F03" w:rsidR="007A05E4" w:rsidRDefault="007A05E4" w:rsidP="007A05E4">
      <w:pPr>
        <w:pStyle w:val="ListParagraph"/>
        <w:numPr>
          <w:ilvl w:val="0"/>
          <w:numId w:val="26"/>
        </w:numPr>
      </w:pPr>
      <w:r>
        <w:t>Collecting, storing, and accessing data with applicable technologies</w:t>
      </w:r>
    </w:p>
    <w:p w14:paraId="56F3C4E7" w14:textId="2ABD5A4F" w:rsidR="007A05E4" w:rsidRDefault="005F506B" w:rsidP="007A05E4">
      <w:pPr>
        <w:pStyle w:val="ListParagraph"/>
        <w:numPr>
          <w:ilvl w:val="0"/>
          <w:numId w:val="26"/>
        </w:numPr>
      </w:pPr>
      <w:r>
        <w:t>Creating actionable insights for many different</w:t>
      </w:r>
      <w:r w:rsidR="008B6986">
        <w:t xml:space="preserve"> contexts</w:t>
      </w:r>
    </w:p>
    <w:p w14:paraId="5E3DD23F" w14:textId="4C4972E2" w:rsidR="005F506B" w:rsidRDefault="005F506B" w:rsidP="007A05E4">
      <w:pPr>
        <w:pStyle w:val="ListParagraph"/>
        <w:numPr>
          <w:ilvl w:val="0"/>
          <w:numId w:val="26"/>
        </w:numPr>
      </w:pPr>
      <w:r>
        <w:t>Applying visual and predictive models to generate insights</w:t>
      </w:r>
    </w:p>
    <w:p w14:paraId="38C92E01" w14:textId="78AEA2BE" w:rsidR="005F506B" w:rsidRDefault="005F506B" w:rsidP="007A05E4">
      <w:pPr>
        <w:pStyle w:val="ListParagraph"/>
        <w:numPr>
          <w:ilvl w:val="0"/>
          <w:numId w:val="26"/>
        </w:numPr>
      </w:pPr>
      <w:r>
        <w:t>Communicating insights to a broad range of audiences, both technical and business minded</w:t>
      </w:r>
    </w:p>
    <w:p w14:paraId="5EA639F9" w14:textId="24C8325B" w:rsidR="005F506B" w:rsidRDefault="005F506B" w:rsidP="007A05E4">
      <w:pPr>
        <w:pStyle w:val="ListParagraph"/>
        <w:numPr>
          <w:ilvl w:val="0"/>
          <w:numId w:val="26"/>
        </w:numPr>
      </w:pPr>
      <w:r>
        <w:t>Applying ethics in the development, use and evaluation of data and models</w:t>
      </w:r>
    </w:p>
    <w:p w14:paraId="2F409CC9" w14:textId="128AA8D8" w:rsidR="005F506B" w:rsidRDefault="005F506B" w:rsidP="007A05E4">
      <w:pPr>
        <w:pStyle w:val="ListParagraph"/>
        <w:numPr>
          <w:ilvl w:val="0"/>
          <w:numId w:val="26"/>
        </w:numPr>
      </w:pPr>
      <w:r>
        <w:t>Demonstrating the ability to gain insight from data and models with industry standard software packages, includ</w:t>
      </w:r>
      <w:r w:rsidR="009F687A">
        <w:t>ing</w:t>
      </w:r>
      <w:r>
        <w:t xml:space="preserve"> R, Python, and SQL</w:t>
      </w:r>
    </w:p>
    <w:p w14:paraId="01094529" w14:textId="77777777" w:rsidR="007A05E4" w:rsidRDefault="007A05E4" w:rsidP="00F67241"/>
    <w:p w14:paraId="6C6A4819" w14:textId="378193A0" w:rsidR="00F67241" w:rsidRDefault="000A074A" w:rsidP="00F67241">
      <w:r>
        <w:t>The entire curriculum provided engaging material to learn and discuss with the faculty and my peers, but three courses stand out as foundational in the skills that I am taking away from the program:</w:t>
      </w:r>
    </w:p>
    <w:p w14:paraId="1AF30819" w14:textId="280864AF" w:rsidR="000A074A" w:rsidRDefault="000A074A" w:rsidP="000A074A"/>
    <w:p w14:paraId="3D8C06A2" w14:textId="0F9A253D" w:rsidR="000A074A" w:rsidRDefault="000A074A" w:rsidP="000A074A">
      <w:pPr>
        <w:pStyle w:val="ListParagraph"/>
        <w:numPr>
          <w:ilvl w:val="0"/>
          <w:numId w:val="25"/>
        </w:numPr>
      </w:pPr>
      <w:r>
        <w:t>IST 718: Big Data Analytics</w:t>
      </w:r>
    </w:p>
    <w:p w14:paraId="650B5222" w14:textId="27935DD8" w:rsidR="000A074A" w:rsidRDefault="000A074A" w:rsidP="000A074A">
      <w:pPr>
        <w:pStyle w:val="ListParagraph"/>
        <w:numPr>
          <w:ilvl w:val="0"/>
          <w:numId w:val="25"/>
        </w:numPr>
      </w:pPr>
      <w:r>
        <w:t>IST 707: Data Analytics</w:t>
      </w:r>
    </w:p>
    <w:p w14:paraId="5B83E249" w14:textId="00F31E04" w:rsidR="000A074A" w:rsidRDefault="000A074A" w:rsidP="000A074A">
      <w:pPr>
        <w:pStyle w:val="ListParagraph"/>
        <w:numPr>
          <w:ilvl w:val="0"/>
          <w:numId w:val="25"/>
        </w:numPr>
      </w:pPr>
      <w:r>
        <w:t>IST 719: Information Visualization</w:t>
      </w:r>
    </w:p>
    <w:p w14:paraId="09D32346" w14:textId="32D03AC7" w:rsidR="00CC4082" w:rsidRDefault="00CC4082" w:rsidP="000A074A">
      <w:pPr>
        <w:pStyle w:val="ListParagraph"/>
        <w:numPr>
          <w:ilvl w:val="0"/>
          <w:numId w:val="25"/>
        </w:numPr>
      </w:pPr>
      <w:r>
        <w:t>IST 722: Data Warehouse</w:t>
      </w:r>
    </w:p>
    <w:p w14:paraId="4733715D" w14:textId="043D2FCE" w:rsidR="000A074A" w:rsidRDefault="000A074A" w:rsidP="000A074A"/>
    <w:p w14:paraId="36774E28" w14:textId="4B9865A8" w:rsidR="007A05E4" w:rsidRDefault="005F506B" w:rsidP="005F506B">
      <w:pPr>
        <w:pStyle w:val="Heading1"/>
      </w:pPr>
      <w:r>
        <w:t>IST 718: Big Data Analytics</w:t>
      </w:r>
    </w:p>
    <w:p w14:paraId="4896150D" w14:textId="77777777" w:rsidR="007A05E4" w:rsidRDefault="007A05E4" w:rsidP="000A074A"/>
    <w:p w14:paraId="7587D0AA" w14:textId="3A68BA9A" w:rsidR="00FA47F7" w:rsidRDefault="000A074A" w:rsidP="000A074A">
      <w:r>
        <w:t>IST 718</w:t>
      </w:r>
      <w:r w:rsidR="007A05E4">
        <w:t xml:space="preserve"> was my favorite course in the entire program, as I felt myself truly grow while learning the material. </w:t>
      </w:r>
      <w:r w:rsidR="00FA47F7">
        <w:t xml:space="preserve">I will be referring to the Labs in this course, instead of the final project, as </w:t>
      </w:r>
      <w:r w:rsidR="009C4F4C">
        <w:t>I actually learned more from doing the labs, where as the final project was more of an exercise in running a powerful machine learning algorithm.</w:t>
      </w:r>
    </w:p>
    <w:p w14:paraId="6956FF7E" w14:textId="77777777" w:rsidR="00FA47F7" w:rsidRDefault="00FA47F7" w:rsidP="000A074A"/>
    <w:p w14:paraId="6C23ADE4" w14:textId="1F4AE4CD" w:rsidR="00FA47F7" w:rsidRDefault="009C4F4C" w:rsidP="000A074A">
      <w:r>
        <w:t xml:space="preserve">In </w:t>
      </w:r>
      <w:r w:rsidR="00FA47F7">
        <w:t xml:space="preserve">Lab 1 </w:t>
      </w:r>
      <w:sdt>
        <w:sdtPr>
          <w:id w:val="-166251569"/>
          <w:citation/>
        </w:sdtPr>
        <w:sdtContent>
          <w:r w:rsidR="00FA47F7">
            <w:fldChar w:fldCharType="begin"/>
          </w:r>
          <w:r w:rsidR="00FA47F7">
            <w:instrText xml:space="preserve"> CITATION And19 \l 1033 </w:instrText>
          </w:r>
          <w:r w:rsidR="00FA47F7">
            <w:fldChar w:fldCharType="separate"/>
          </w:r>
          <w:r w:rsidR="008F481E">
            <w:rPr>
              <w:noProof/>
            </w:rPr>
            <w:t>(Zelazny, IST 718 Lab 1, 2019)</w:t>
          </w:r>
          <w:r w:rsidR="00FA47F7">
            <w:fldChar w:fldCharType="end"/>
          </w:r>
        </w:sdtContent>
      </w:sdt>
      <w:r>
        <w:t xml:space="preserve">, we were tasked with creating a model to recommend a salary for the head coach of the Syracuse Football program. Most other projects in other classes provided CSV files or links to existing datasets to use, but I was forced to collect 100% of the data myself for this assignment. This included scraping data </w:t>
      </w:r>
      <w:r w:rsidR="0052039E">
        <w:t xml:space="preserve">websites including Wikipedia for details on stadium capacity, and the NCAA website for historical records of wins for various college programs. We then had to build a model </w:t>
      </w:r>
      <w:r w:rsidR="005A285C">
        <w:t xml:space="preserve">using Python </w:t>
      </w:r>
      <w:r w:rsidR="0052039E">
        <w:t>out of the data collected to predict a coach’s salary based on a given set of factors</w:t>
      </w:r>
      <w:r w:rsidR="005A285C">
        <w:t>, with the historical win-rate of the coach and the expected level of competition (</w:t>
      </w:r>
      <w:r w:rsidR="00F86E34">
        <w:t>i.e.,</w:t>
      </w:r>
      <w:r w:rsidR="005A285C">
        <w:t xml:space="preserve"> conference) being the largest contributors. </w:t>
      </w:r>
    </w:p>
    <w:p w14:paraId="6939F1C3" w14:textId="6EFCBD20" w:rsidR="0052039E" w:rsidRDefault="0052039E" w:rsidP="000A074A"/>
    <w:p w14:paraId="70F0550E" w14:textId="305560EA" w:rsidR="0052039E" w:rsidRDefault="0052039E" w:rsidP="000A074A">
      <w:r>
        <w:t>In Lab 2</w:t>
      </w:r>
      <w:sdt>
        <w:sdtPr>
          <w:id w:val="-1506744271"/>
          <w:citation/>
        </w:sdtPr>
        <w:sdtContent>
          <w:r>
            <w:fldChar w:fldCharType="begin"/>
          </w:r>
          <w:r>
            <w:instrText xml:space="preserve"> CITATION And191 \l 1033 </w:instrText>
          </w:r>
          <w:r>
            <w:fldChar w:fldCharType="separate"/>
          </w:r>
          <w:r w:rsidR="008F481E">
            <w:rPr>
              <w:noProof/>
            </w:rPr>
            <w:t xml:space="preserve"> (Zelazny, IST 718 Lab 2, 2019)</w:t>
          </w:r>
          <w:r>
            <w:fldChar w:fldCharType="end"/>
          </w:r>
        </w:sdtContent>
      </w:sdt>
      <w:r w:rsidR="005A285C">
        <w:t xml:space="preserve"> we leveraged a powerful Python package called fbprophet</w:t>
      </w:r>
      <w:r w:rsidR="00F86E34">
        <w:rPr>
          <w:rStyle w:val="EndnoteReference"/>
        </w:rPr>
        <w:endnoteReference w:id="1"/>
      </w:r>
      <w:r w:rsidR="00F86E34">
        <w:t xml:space="preserve"> to build time-series models of residential housing prices throughout the United States and then identify several markets as areas for possible investment in real estate. </w:t>
      </w:r>
      <w:r w:rsidR="00920B5E">
        <w:t>This assignment demonstrated the power that we have at our fingertips in the various machine learning packages, and also enabled me to learn new methods of visualization and to communicate the insights gained to a technical audience.</w:t>
      </w:r>
    </w:p>
    <w:p w14:paraId="4E4B3CD1" w14:textId="360D1CD0" w:rsidR="00920B5E" w:rsidRDefault="00920B5E" w:rsidP="000A074A"/>
    <w:p w14:paraId="30173899" w14:textId="66E976BB" w:rsidR="00920B5E" w:rsidRDefault="00920B5E" w:rsidP="000A074A">
      <w:r>
        <w:lastRenderedPageBreak/>
        <w:t>In Lab 3</w:t>
      </w:r>
      <w:sdt>
        <w:sdtPr>
          <w:id w:val="-1067876751"/>
          <w:citation/>
        </w:sdtPr>
        <w:sdtContent>
          <w:r>
            <w:fldChar w:fldCharType="begin"/>
          </w:r>
          <w:r>
            <w:instrText xml:space="preserve"> CITATION And192 \l 1033 </w:instrText>
          </w:r>
          <w:r>
            <w:fldChar w:fldCharType="separate"/>
          </w:r>
          <w:r w:rsidR="008F481E">
            <w:rPr>
              <w:noProof/>
            </w:rPr>
            <w:t xml:space="preserve"> (Zelazny, IST 718 Lab 3, 2019)</w:t>
          </w:r>
          <w:r>
            <w:fldChar w:fldCharType="end"/>
          </w:r>
        </w:sdtContent>
      </w:sdt>
      <w:r>
        <w:t xml:space="preserve"> we used </w:t>
      </w:r>
      <w:r w:rsidR="009F687A">
        <w:t xml:space="preserve">the popular MNIST Fashion dataset </w:t>
      </w:r>
      <w:r w:rsidR="009F687A">
        <w:rPr>
          <w:rStyle w:val="EndnoteReference"/>
        </w:rPr>
        <w:endnoteReference w:id="2"/>
      </w:r>
      <w:r w:rsidR="009F687A">
        <w:t xml:space="preserve">to compare the effectiveness of various classification models. This assignment was incredibly technical, requiring the ingesting of visual data and converting it into a format usable for machine learning, as well as constructing several different </w:t>
      </w:r>
      <w:r w:rsidR="00B9359B">
        <w:t>models including naïve-bayes, neural networks, and decision trees. A key learning moment for me was when I took feedback from the instructor on the previous assignment and ensured that I included a summary of my results in the first section of the report, which he referred to as “bottom-line-up-front”. This advice in communication was immediately transferrable to my current work as a propulsion systems engineer and has served me well.</w:t>
      </w:r>
    </w:p>
    <w:p w14:paraId="263737A6" w14:textId="7AA2D804" w:rsidR="00B9359B" w:rsidRDefault="00B9359B" w:rsidP="000A074A"/>
    <w:p w14:paraId="54460F42" w14:textId="33630076" w:rsidR="00B9359B" w:rsidRDefault="00B9359B" w:rsidP="00B9359B">
      <w:pPr>
        <w:pStyle w:val="Heading1"/>
      </w:pPr>
      <w:r>
        <w:t>IST 707: Data Analytics</w:t>
      </w:r>
    </w:p>
    <w:p w14:paraId="78158FBF" w14:textId="6E388D44" w:rsidR="00B9359B" w:rsidRDefault="00B9359B" w:rsidP="00B9359B"/>
    <w:p w14:paraId="0A9065B7" w14:textId="5C4BC629" w:rsidR="00B9359B" w:rsidRPr="00B9359B" w:rsidRDefault="00B9359B" w:rsidP="00B9359B">
      <w:r>
        <w:t xml:space="preserve">While typically earlier in the curriculum, I completed IST 707 near the end of my studies in this program. </w:t>
      </w:r>
    </w:p>
    <w:p w14:paraId="49C7E143" w14:textId="2111734A" w:rsidR="00FA47F7" w:rsidRDefault="006B6256" w:rsidP="000A074A">
      <w:r>
        <w:t xml:space="preserve">The final project for this class </w:t>
      </w:r>
      <w:sdt>
        <w:sdtPr>
          <w:id w:val="284634877"/>
          <w:citation/>
        </w:sdtPr>
        <w:sdtContent>
          <w:r w:rsidR="00BD4DE0">
            <w:fldChar w:fldCharType="begin"/>
          </w:r>
          <w:r w:rsidR="00BD4DE0">
            <w:instrText xml:space="preserve"> CITATION And21 \l 1033 </w:instrText>
          </w:r>
          <w:r w:rsidR="00BD4DE0">
            <w:fldChar w:fldCharType="separate"/>
          </w:r>
          <w:r w:rsidR="008F481E">
            <w:rPr>
              <w:noProof/>
            </w:rPr>
            <w:t>(Zelazny, IST 707 Project: Student Performance, 2021)</w:t>
          </w:r>
          <w:r w:rsidR="00BD4DE0">
            <w:fldChar w:fldCharType="end"/>
          </w:r>
        </w:sdtContent>
      </w:sdt>
      <w:r w:rsidR="00BD4DE0">
        <w:t xml:space="preserve"> </w:t>
      </w:r>
      <w:r w:rsidR="000A0790">
        <w:t>is</w:t>
      </w:r>
      <w:r w:rsidR="00BD4DE0">
        <w:t xml:space="preserve"> similar to much of what I had learned in IST 718</w:t>
      </w:r>
      <w:r w:rsidR="000A0790">
        <w:t>, gathering and cleaning data, building and comparing models, drawing insights and communicating them.</w:t>
      </w:r>
      <w:r w:rsidR="00BD4DE0">
        <w:t xml:space="preserve"> </w:t>
      </w:r>
      <w:r w:rsidR="000A0790">
        <w:t xml:space="preserve">However, </w:t>
      </w:r>
      <w:r w:rsidR="00BD4DE0">
        <w:t xml:space="preserve">the analysis </w:t>
      </w:r>
      <w:r w:rsidR="000A0790">
        <w:t xml:space="preserve">for IST 707 </w:t>
      </w:r>
      <w:r w:rsidR="00BD4DE0">
        <w:t xml:space="preserve">was completed in R instead of Python. Many other courses </w:t>
      </w:r>
      <w:r w:rsidR="000A0790">
        <w:t>in the program teach the use of the R program, but being more comfortable with Python before starting the program I wasn’t truly comfortable with the language until IST 707, and I now have a greater appreciation of what other software packages are capable of in the data science field.</w:t>
      </w:r>
    </w:p>
    <w:p w14:paraId="46E89ADA" w14:textId="1BAA4183" w:rsidR="000A0790" w:rsidRDefault="000A0790" w:rsidP="000A074A"/>
    <w:p w14:paraId="6D9FF18A" w14:textId="42B77482" w:rsidR="000A0790" w:rsidRDefault="00C612D8" w:rsidP="00C612D8">
      <w:pPr>
        <w:pStyle w:val="Heading1"/>
      </w:pPr>
      <w:r>
        <w:t>IST 719: Information Visualization</w:t>
      </w:r>
    </w:p>
    <w:p w14:paraId="12FD7373" w14:textId="2042BC8D" w:rsidR="00C612D8" w:rsidRDefault="00C612D8" w:rsidP="00C612D8"/>
    <w:p w14:paraId="0AA48DAF" w14:textId="435AB87A" w:rsidR="002F5C24" w:rsidRDefault="00C612D8" w:rsidP="00C612D8">
      <w:r>
        <w:t xml:space="preserve">IST 719 </w:t>
      </w:r>
      <w:r w:rsidR="00FA1F92">
        <w:t>expanded my skills not by teaching me a new machine learning package, but by teaching me how to create strong and eye-catching visualizations, that are organized and easy to follow. The final project for the class was a poster</w:t>
      </w:r>
      <w:sdt>
        <w:sdtPr>
          <w:id w:val="-13543368"/>
          <w:citation/>
        </w:sdtPr>
        <w:sdtContent>
          <w:r w:rsidR="00FA1F92">
            <w:fldChar w:fldCharType="begin"/>
          </w:r>
          <w:r w:rsidR="00FA1F92">
            <w:instrText xml:space="preserve">CITATION And \l 1033 </w:instrText>
          </w:r>
          <w:r w:rsidR="00FA1F92">
            <w:fldChar w:fldCharType="separate"/>
          </w:r>
          <w:r w:rsidR="008F481E">
            <w:rPr>
              <w:noProof/>
            </w:rPr>
            <w:t xml:space="preserve"> (Zelazny, Global Warming: How Hot Is It Really?, 2020)</w:t>
          </w:r>
          <w:r w:rsidR="00FA1F92">
            <w:fldChar w:fldCharType="end"/>
          </w:r>
        </w:sdtContent>
      </w:sdt>
      <w:r w:rsidR="00FA1F92">
        <w:t xml:space="preserve"> that was created in Adobe Illustrator, a program that I had never used before the class. What has stuck with me the most from this class and project where learning how to draw the reader’s attention in with a</w:t>
      </w:r>
      <w:r w:rsidR="00FA65FB">
        <w:t xml:space="preserve">n eye-catching visual, get them to quickly and easily understand your question or your point, and then follow-up with more detailed analysis to back up your initial point. </w:t>
      </w:r>
    </w:p>
    <w:p w14:paraId="06B46DFD" w14:textId="000CC062" w:rsidR="002F5C24" w:rsidRDefault="002F5C24" w:rsidP="00C612D8"/>
    <w:p w14:paraId="043D1D03" w14:textId="253BDE40" w:rsidR="002F5C24" w:rsidRDefault="002F5C24" w:rsidP="00C612D8">
      <w:r>
        <w:t xml:space="preserve">Another key point of IST 719 was the ethics of data science. When communicating our results, it can be very easy to make a flashy graphic that can appear to say one thing, while upon closer inspection it may actually show something else or be attempting to deceive the reader. This course impressed upon me the necessity to always present the “truth of the data”, and to not try and twist the facts of what the data is telling us to fit a narrative that we or our sponsors may be pushing for or expecting. </w:t>
      </w:r>
    </w:p>
    <w:p w14:paraId="4892DF11" w14:textId="77777777" w:rsidR="002F5C24" w:rsidRDefault="002F5C24" w:rsidP="00C612D8"/>
    <w:p w14:paraId="3B48226C" w14:textId="2FCD7BF1" w:rsidR="00C612D8" w:rsidRDefault="00FA65FB" w:rsidP="00C612D8">
      <w:r>
        <w:t>While presented as a visualization course, the takeaway for me was more on learning how to communicate to a wide audience, which was immediately valuable to me in my current career, and will continue to be so in the future.</w:t>
      </w:r>
    </w:p>
    <w:p w14:paraId="706ED445" w14:textId="074F04A3" w:rsidR="00FA65FB" w:rsidRDefault="00FA65FB" w:rsidP="00C612D8"/>
    <w:p w14:paraId="7D7194FD" w14:textId="75E17835" w:rsidR="00FA65FB" w:rsidRDefault="00FA65FB" w:rsidP="00FA65FB">
      <w:pPr>
        <w:pStyle w:val="Heading1"/>
      </w:pPr>
      <w:r>
        <w:t>IST 722: Data Warehouse</w:t>
      </w:r>
    </w:p>
    <w:p w14:paraId="65CD7D51" w14:textId="174D7434" w:rsidR="00FA65FB" w:rsidRDefault="00FA65FB" w:rsidP="00FA65FB"/>
    <w:p w14:paraId="116FB853" w14:textId="7B03912B" w:rsidR="00FA65FB" w:rsidRPr="00FA65FB" w:rsidRDefault="006A3CA7" w:rsidP="00FA65FB">
      <w:r>
        <w:t xml:space="preserve">IST 722 </w:t>
      </w:r>
      <w:r w:rsidR="00B55CEF">
        <w:t>again taught me skills in multiple software packages, primarily SQL Server and PowerBI. In the final project</w:t>
      </w:r>
      <w:sdt>
        <w:sdtPr>
          <w:id w:val="326094123"/>
          <w:citation/>
        </w:sdtPr>
        <w:sdtContent>
          <w:r w:rsidR="00B55CEF">
            <w:fldChar w:fldCharType="begin"/>
          </w:r>
          <w:r w:rsidR="00B55CEF">
            <w:instrText xml:space="preserve"> CITATION Gen20 \l 1033 </w:instrText>
          </w:r>
          <w:r w:rsidR="00B55CEF">
            <w:fldChar w:fldCharType="separate"/>
          </w:r>
          <w:r w:rsidR="008F481E">
            <w:rPr>
              <w:noProof/>
            </w:rPr>
            <w:t xml:space="preserve"> (Gendron, Zelazny, Fisher, &amp; Vanleuvan, 2020)</w:t>
          </w:r>
          <w:r w:rsidR="00B55CEF">
            <w:fldChar w:fldCharType="end"/>
          </w:r>
        </w:sdtContent>
      </w:sdt>
      <w:r w:rsidR="00B55CEF">
        <w:t xml:space="preserve"> we </w:t>
      </w:r>
      <w:r w:rsidR="0076047F">
        <w:t xml:space="preserve">built a data warehouse that consolidated </w:t>
      </w:r>
      <w:r w:rsidR="0076047F">
        <w:lastRenderedPageBreak/>
        <w:t>data from two existing SQL databases, would regularly pull and update data from both sources, and then present that data in the form of a PowerBI dashboard that can access and query the data to enable non-SQL users to gain their own insights into the data. This was</w:t>
      </w:r>
      <w:r w:rsidR="00B55CEF">
        <w:t xml:space="preserve"> </w:t>
      </w:r>
      <w:r w:rsidR="0076047F">
        <w:t>a massive project, but also one of my favorites in the entire program because I truly started to appreciate the meaning of “big data” and how it can help make business decisions. It also covered the entire life-cycle of data science, from collecting and cleaning, storing and maintain accurate records</w:t>
      </w:r>
      <w:r w:rsidR="00997EAA">
        <w:t xml:space="preserve">, and enable actionable insights to be made by anyone with access to the platform. </w:t>
      </w:r>
    </w:p>
    <w:p w14:paraId="0CF10207" w14:textId="14E77740" w:rsidR="009C4F4C" w:rsidRDefault="009C4F4C" w:rsidP="000A074A"/>
    <w:p w14:paraId="0ED68847" w14:textId="4CB709BF" w:rsidR="009C4F4C" w:rsidRDefault="009C4F4C" w:rsidP="000A074A"/>
    <w:p w14:paraId="24FDB456" w14:textId="5C7FB7B1" w:rsidR="00F86E34" w:rsidRDefault="00431179" w:rsidP="00431179">
      <w:pPr>
        <w:pStyle w:val="Heading1"/>
      </w:pPr>
      <w:r>
        <w:t>Conclusion</w:t>
      </w:r>
    </w:p>
    <w:p w14:paraId="2AB6F00C" w14:textId="4723C1AB" w:rsidR="00431179" w:rsidRDefault="00431179" w:rsidP="00431179"/>
    <w:p w14:paraId="7B912B80" w14:textId="381EB1EA" w:rsidR="00D57EE7" w:rsidRPr="00D57EE7" w:rsidRDefault="00B54681" w:rsidP="00D57EE7">
      <w:pPr>
        <w:pStyle w:val="Default"/>
        <w:rPr>
          <w:rFonts w:asciiTheme="minorHAnsi" w:hAnsiTheme="minorHAnsi" w:cstheme="minorBidi"/>
          <w:color w:val="auto"/>
          <w:sz w:val="22"/>
          <w:szCs w:val="22"/>
        </w:rPr>
      </w:pPr>
      <w:r w:rsidRPr="00D57EE7">
        <w:rPr>
          <w:rFonts w:asciiTheme="minorHAnsi" w:hAnsiTheme="minorHAnsi" w:cstheme="minorBidi"/>
          <w:color w:val="auto"/>
          <w:sz w:val="22"/>
          <w:szCs w:val="22"/>
        </w:rPr>
        <w:t xml:space="preserve">I came into the Applied Data Science program at Syracuse University because I saw the opportunity and the need </w:t>
      </w:r>
      <w:r w:rsidR="000B5905" w:rsidRPr="00D57EE7">
        <w:rPr>
          <w:rFonts w:asciiTheme="minorHAnsi" w:hAnsiTheme="minorHAnsi" w:cstheme="minorBidi"/>
          <w:color w:val="auto"/>
          <w:sz w:val="22"/>
          <w:szCs w:val="22"/>
        </w:rPr>
        <w:t>for the advertised skills to be used at my current company, but I didn’t have the skillset to jump into a role that would use them. I initially thought that I would just learn how to feed data into different machine learning models, but I soon learned there was much more than that. The life-cycle of data, knowing where it came from</w:t>
      </w:r>
      <w:r w:rsidR="00B75B73" w:rsidRPr="00D57EE7">
        <w:rPr>
          <w:rFonts w:asciiTheme="minorHAnsi" w:hAnsiTheme="minorHAnsi" w:cstheme="minorBidi"/>
          <w:color w:val="auto"/>
          <w:sz w:val="22"/>
          <w:szCs w:val="22"/>
        </w:rPr>
        <w:t xml:space="preserve">, and </w:t>
      </w:r>
      <w:r w:rsidR="000B5905" w:rsidRPr="00D57EE7">
        <w:rPr>
          <w:rFonts w:asciiTheme="minorHAnsi" w:hAnsiTheme="minorHAnsi" w:cstheme="minorBidi"/>
          <w:color w:val="auto"/>
          <w:sz w:val="22"/>
          <w:szCs w:val="22"/>
        </w:rPr>
        <w:t>how to store it</w:t>
      </w:r>
      <w:r w:rsidR="00B75B73" w:rsidRPr="00D57EE7">
        <w:rPr>
          <w:rFonts w:asciiTheme="minorHAnsi" w:hAnsiTheme="minorHAnsi" w:cstheme="minorBidi"/>
          <w:color w:val="auto"/>
          <w:sz w:val="22"/>
          <w:szCs w:val="22"/>
        </w:rPr>
        <w:t xml:space="preserve">, are just as important as knowing the different methods to process it to gain insights. Even more important, is the ability to properly communicate the results and conclusions, and to know how to present to different audiences. The message and content that you present in a technical paper will be vastly different to what you present to a CEO, and even different again to what you would share with the general public. </w:t>
      </w:r>
      <w:r w:rsidR="00D57EE7" w:rsidRPr="00D57EE7">
        <w:rPr>
          <w:rFonts w:asciiTheme="minorHAnsi" w:hAnsiTheme="minorHAnsi" w:cstheme="minorBidi"/>
          <w:color w:val="auto"/>
          <w:sz w:val="22"/>
          <w:szCs w:val="22"/>
        </w:rPr>
        <w:t>While not covered in the sections above, an article that we read in SCM 651 Business analytics</w:t>
      </w:r>
      <w:r w:rsidR="00B75B73" w:rsidRPr="00D57EE7">
        <w:rPr>
          <w:rFonts w:asciiTheme="minorHAnsi" w:hAnsiTheme="minorHAnsi" w:cstheme="minorBidi"/>
          <w:color w:val="auto"/>
          <w:sz w:val="22"/>
          <w:szCs w:val="22"/>
        </w:rPr>
        <w:t xml:space="preserve"> </w:t>
      </w:r>
      <w:sdt>
        <w:sdtPr>
          <w:rPr>
            <w:rFonts w:asciiTheme="minorHAnsi" w:hAnsiTheme="minorHAnsi" w:cstheme="minorBidi"/>
            <w:color w:val="auto"/>
            <w:sz w:val="22"/>
            <w:szCs w:val="22"/>
          </w:rPr>
          <w:id w:val="-607658735"/>
          <w:citation/>
        </w:sdtPr>
        <w:sdtContent>
          <w:r w:rsidR="00D57EE7" w:rsidRPr="00D57EE7">
            <w:rPr>
              <w:rFonts w:asciiTheme="minorHAnsi" w:hAnsiTheme="minorHAnsi" w:cstheme="minorBidi"/>
              <w:color w:val="auto"/>
              <w:sz w:val="22"/>
              <w:szCs w:val="22"/>
            </w:rPr>
            <w:fldChar w:fldCharType="begin"/>
          </w:r>
          <w:r w:rsidR="00D57EE7" w:rsidRPr="00D57EE7">
            <w:rPr>
              <w:rFonts w:asciiTheme="minorHAnsi" w:hAnsiTheme="minorHAnsi" w:cstheme="minorBidi"/>
              <w:color w:val="auto"/>
              <w:sz w:val="22"/>
              <w:szCs w:val="22"/>
            </w:rPr>
            <w:instrText xml:space="preserve"> CITATION Ren14 \l 1033 </w:instrText>
          </w:r>
          <w:r w:rsidR="00D57EE7" w:rsidRPr="00D57EE7">
            <w:rPr>
              <w:rFonts w:asciiTheme="minorHAnsi" w:hAnsiTheme="minorHAnsi" w:cstheme="minorBidi"/>
              <w:color w:val="auto"/>
              <w:sz w:val="22"/>
              <w:szCs w:val="22"/>
            </w:rPr>
            <w:fldChar w:fldCharType="separate"/>
          </w:r>
          <w:r w:rsidR="008F481E" w:rsidRPr="008F481E">
            <w:rPr>
              <w:rFonts w:asciiTheme="minorHAnsi" w:hAnsiTheme="minorHAnsi" w:cstheme="minorBidi"/>
              <w:noProof/>
              <w:color w:val="auto"/>
              <w:sz w:val="22"/>
              <w:szCs w:val="22"/>
            </w:rPr>
            <w:t>(Ferguson, 2014)</w:t>
          </w:r>
          <w:r w:rsidR="00D57EE7" w:rsidRPr="00D57EE7">
            <w:rPr>
              <w:rFonts w:asciiTheme="minorHAnsi" w:hAnsiTheme="minorHAnsi" w:cstheme="minorBidi"/>
              <w:color w:val="auto"/>
              <w:sz w:val="22"/>
              <w:szCs w:val="22"/>
            </w:rPr>
            <w:fldChar w:fldCharType="end"/>
          </w:r>
        </w:sdtContent>
      </w:sdt>
      <w:r w:rsidR="00D57EE7" w:rsidRPr="00D57EE7">
        <w:rPr>
          <w:rFonts w:asciiTheme="minorHAnsi" w:hAnsiTheme="minorHAnsi" w:cstheme="minorBidi"/>
          <w:color w:val="auto"/>
          <w:sz w:val="22"/>
          <w:szCs w:val="22"/>
        </w:rPr>
        <w:t xml:space="preserve"> regarding GE and their culture of analytics really reinforced this point</w:t>
      </w:r>
      <w:r w:rsidR="00D51BB5">
        <w:rPr>
          <w:rFonts w:asciiTheme="minorHAnsi" w:hAnsiTheme="minorHAnsi" w:cstheme="minorBidi"/>
          <w:color w:val="auto"/>
          <w:sz w:val="22"/>
          <w:szCs w:val="22"/>
        </w:rPr>
        <w:t xml:space="preserve"> for me</w:t>
      </w:r>
      <w:r w:rsidR="00D57EE7">
        <w:rPr>
          <w:rFonts w:asciiTheme="minorHAnsi" w:hAnsiTheme="minorHAnsi" w:cstheme="minorBidi"/>
          <w:color w:val="auto"/>
          <w:sz w:val="22"/>
          <w:szCs w:val="22"/>
        </w:rPr>
        <w:t xml:space="preserve">, </w:t>
      </w:r>
      <w:r w:rsidR="00D51BB5">
        <w:rPr>
          <w:rFonts w:asciiTheme="minorHAnsi" w:hAnsiTheme="minorHAnsi" w:cstheme="minorBidi"/>
          <w:color w:val="auto"/>
          <w:sz w:val="22"/>
          <w:szCs w:val="22"/>
        </w:rPr>
        <w:t>that a successful career in data science</w:t>
      </w:r>
      <w:r w:rsidR="00D57EE7">
        <w:rPr>
          <w:rFonts w:asciiTheme="minorHAnsi" w:hAnsiTheme="minorHAnsi" w:cstheme="minorBidi"/>
          <w:color w:val="auto"/>
          <w:sz w:val="22"/>
          <w:szCs w:val="22"/>
        </w:rPr>
        <w:t xml:space="preserve"> requires proficiency not just in the technical aspects but it the communication and presentation as well. </w:t>
      </w:r>
      <w:r w:rsidR="00D57EE7" w:rsidRPr="00D57EE7">
        <w:rPr>
          <w:rFonts w:asciiTheme="minorHAnsi" w:hAnsiTheme="minorHAnsi" w:cstheme="minorBidi"/>
          <w:color w:val="auto"/>
          <w:sz w:val="22"/>
          <w:szCs w:val="22"/>
        </w:rPr>
        <w:t>Knowing your audience is just as important as knowing the data, and if you can’t properly communicate then no one is going to listen to you.</w:t>
      </w:r>
      <w:r w:rsidR="00D57EE7">
        <w:rPr>
          <w:rFonts w:asciiTheme="minorHAnsi" w:hAnsiTheme="minorHAnsi" w:cstheme="minorBidi"/>
          <w:color w:val="auto"/>
          <w:sz w:val="22"/>
          <w:szCs w:val="22"/>
        </w:rPr>
        <w:t xml:space="preserve"> </w:t>
      </w:r>
      <w:r w:rsidR="00E26C61">
        <w:rPr>
          <w:rFonts w:asciiTheme="minorHAnsi" w:hAnsiTheme="minorHAnsi" w:cstheme="minorBidi"/>
          <w:color w:val="auto"/>
          <w:sz w:val="22"/>
          <w:szCs w:val="22"/>
        </w:rPr>
        <w:t>T</w:t>
      </w:r>
      <w:r w:rsidR="00F954AB">
        <w:rPr>
          <w:rFonts w:asciiTheme="minorHAnsi" w:hAnsiTheme="minorHAnsi" w:cstheme="minorBidi"/>
          <w:color w:val="auto"/>
          <w:sz w:val="22"/>
          <w:szCs w:val="22"/>
        </w:rPr>
        <w:t>he Applied Data Science program at Syracuse University has taught me these skills and more, and I am prepared to go forth and leverage them in my career as a systems engineer and data scientist.</w:t>
      </w:r>
    </w:p>
    <w:p w14:paraId="41C997A2" w14:textId="0B3ED2BA" w:rsidR="00431179" w:rsidRPr="00431179" w:rsidRDefault="00431179" w:rsidP="00431179"/>
    <w:p w14:paraId="697720D8" w14:textId="77777777" w:rsidR="00F86E34" w:rsidRDefault="00F86E34" w:rsidP="000A074A"/>
    <w:p w14:paraId="6A1DEE31" w14:textId="1947CF21" w:rsidR="009C4F4C" w:rsidRDefault="009C4F4C" w:rsidP="000A074A"/>
    <w:sdt>
      <w:sdtPr>
        <w:id w:val="-955717227"/>
        <w:docPartObj>
          <w:docPartGallery w:val="Bibliographies"/>
          <w:docPartUnique/>
        </w:docPartObj>
      </w:sdtPr>
      <w:sdtEndPr>
        <w:rPr>
          <w:rFonts w:asciiTheme="minorHAnsi" w:eastAsiaTheme="minorHAnsi" w:hAnsiTheme="minorHAnsi" w:cstheme="minorBidi"/>
          <w:color w:val="auto"/>
          <w:sz w:val="22"/>
          <w:szCs w:val="22"/>
        </w:rPr>
      </w:sdtEndPr>
      <w:sdtContent>
        <w:p w14:paraId="10CB1302" w14:textId="15FD2171" w:rsidR="0052039E" w:rsidRDefault="0052039E">
          <w:pPr>
            <w:pStyle w:val="Heading1"/>
          </w:pPr>
          <w:r>
            <w:t>References</w:t>
          </w:r>
        </w:p>
        <w:sdt>
          <w:sdtPr>
            <w:id w:val="-573587230"/>
            <w:bibliography/>
          </w:sdtPr>
          <w:sdtContent>
            <w:p w14:paraId="5809B219" w14:textId="77777777" w:rsidR="008F481E" w:rsidRDefault="0052039E" w:rsidP="008F481E">
              <w:pPr>
                <w:pStyle w:val="Bibliography"/>
                <w:ind w:left="720" w:hanging="720"/>
                <w:rPr>
                  <w:noProof/>
                  <w:sz w:val="24"/>
                  <w:szCs w:val="24"/>
                </w:rPr>
              </w:pPr>
              <w:r>
                <w:fldChar w:fldCharType="begin"/>
              </w:r>
              <w:r>
                <w:instrText xml:space="preserve"> BIBLIOGRAPHY </w:instrText>
              </w:r>
              <w:r>
                <w:fldChar w:fldCharType="separate"/>
              </w:r>
              <w:r w:rsidR="008F481E">
                <w:rPr>
                  <w:noProof/>
                </w:rPr>
                <w:t xml:space="preserve">Ferguson, R. B. (2014, January). GE and the Culture of Analytics. </w:t>
              </w:r>
              <w:r w:rsidR="008F481E">
                <w:rPr>
                  <w:i/>
                  <w:iCs/>
                  <w:noProof/>
                </w:rPr>
                <w:t>MIT Sloan Management Review</w:t>
              </w:r>
              <w:r w:rsidR="008F481E">
                <w:rPr>
                  <w:noProof/>
                </w:rPr>
                <w:t>.</w:t>
              </w:r>
            </w:p>
            <w:p w14:paraId="07025FD9" w14:textId="77777777" w:rsidR="008F481E" w:rsidRDefault="008F481E" w:rsidP="008F481E">
              <w:pPr>
                <w:pStyle w:val="Bibliography"/>
                <w:ind w:left="720" w:hanging="720"/>
                <w:rPr>
                  <w:noProof/>
                </w:rPr>
              </w:pPr>
              <w:r>
                <w:rPr>
                  <w:noProof/>
                </w:rPr>
                <w:t xml:space="preserve">Gendron, C., Zelazny, A., Fisher, R., &amp; Vanleuvan, C. (2020). </w:t>
              </w:r>
              <w:r>
                <w:rPr>
                  <w:i/>
                  <w:iCs/>
                  <w:noProof/>
                </w:rPr>
                <w:t>IST 722 Group 4 - Final Project.</w:t>
              </w:r>
              <w:r>
                <w:rPr>
                  <w:noProof/>
                </w:rPr>
                <w:t xml:space="preserve"> </w:t>
              </w:r>
            </w:p>
            <w:p w14:paraId="0123B77E" w14:textId="77777777" w:rsidR="008F481E" w:rsidRDefault="008F481E" w:rsidP="008F481E">
              <w:pPr>
                <w:pStyle w:val="Bibliography"/>
                <w:ind w:left="720" w:hanging="720"/>
                <w:rPr>
                  <w:noProof/>
                </w:rPr>
              </w:pPr>
              <w:r>
                <w:rPr>
                  <w:noProof/>
                </w:rPr>
                <w:t xml:space="preserve">Zelazny, A. (2019). </w:t>
              </w:r>
              <w:r>
                <w:rPr>
                  <w:i/>
                  <w:iCs/>
                  <w:noProof/>
                </w:rPr>
                <w:t>IST 718 Lab 1.</w:t>
              </w:r>
              <w:r>
                <w:rPr>
                  <w:noProof/>
                </w:rPr>
                <w:t xml:space="preserve"> </w:t>
              </w:r>
            </w:p>
            <w:p w14:paraId="5242FDF7" w14:textId="77777777" w:rsidR="008F481E" w:rsidRDefault="008F481E" w:rsidP="008F481E">
              <w:pPr>
                <w:pStyle w:val="Bibliography"/>
                <w:ind w:left="720" w:hanging="720"/>
                <w:rPr>
                  <w:noProof/>
                </w:rPr>
              </w:pPr>
              <w:r>
                <w:rPr>
                  <w:noProof/>
                </w:rPr>
                <w:t xml:space="preserve">Zelazny, A. (2019). </w:t>
              </w:r>
              <w:r>
                <w:rPr>
                  <w:i/>
                  <w:iCs/>
                  <w:noProof/>
                </w:rPr>
                <w:t>IST 718 Lab 2.</w:t>
              </w:r>
              <w:r>
                <w:rPr>
                  <w:noProof/>
                </w:rPr>
                <w:t xml:space="preserve"> </w:t>
              </w:r>
            </w:p>
            <w:p w14:paraId="6F15D87A" w14:textId="77777777" w:rsidR="008F481E" w:rsidRDefault="008F481E" w:rsidP="008F481E">
              <w:pPr>
                <w:pStyle w:val="Bibliography"/>
                <w:ind w:left="720" w:hanging="720"/>
                <w:rPr>
                  <w:noProof/>
                </w:rPr>
              </w:pPr>
              <w:r>
                <w:rPr>
                  <w:noProof/>
                </w:rPr>
                <w:t xml:space="preserve">Zelazny, A. (2019). </w:t>
              </w:r>
              <w:r>
                <w:rPr>
                  <w:i/>
                  <w:iCs/>
                  <w:noProof/>
                </w:rPr>
                <w:t>IST 718 Lab 3.</w:t>
              </w:r>
              <w:r>
                <w:rPr>
                  <w:noProof/>
                </w:rPr>
                <w:t xml:space="preserve"> </w:t>
              </w:r>
            </w:p>
            <w:p w14:paraId="341EAD44" w14:textId="77777777" w:rsidR="008F481E" w:rsidRDefault="008F481E" w:rsidP="008F481E">
              <w:pPr>
                <w:pStyle w:val="Bibliography"/>
                <w:ind w:left="720" w:hanging="720"/>
                <w:rPr>
                  <w:noProof/>
                </w:rPr>
              </w:pPr>
              <w:r>
                <w:rPr>
                  <w:noProof/>
                </w:rPr>
                <w:t xml:space="preserve">Zelazny, A. (2020). </w:t>
              </w:r>
              <w:r>
                <w:rPr>
                  <w:i/>
                  <w:iCs/>
                  <w:noProof/>
                </w:rPr>
                <w:t>Global Warming: How Hot Is It Really?</w:t>
              </w:r>
              <w:r>
                <w:rPr>
                  <w:noProof/>
                </w:rPr>
                <w:t xml:space="preserve"> </w:t>
              </w:r>
            </w:p>
            <w:p w14:paraId="17E9E7BE" w14:textId="77777777" w:rsidR="008F481E" w:rsidRDefault="008F481E" w:rsidP="008F481E">
              <w:pPr>
                <w:pStyle w:val="Bibliography"/>
                <w:ind w:left="720" w:hanging="720"/>
                <w:rPr>
                  <w:noProof/>
                </w:rPr>
              </w:pPr>
              <w:r>
                <w:rPr>
                  <w:noProof/>
                </w:rPr>
                <w:t xml:space="preserve">Zelazny, A. (2021). </w:t>
              </w:r>
              <w:r>
                <w:rPr>
                  <w:i/>
                  <w:iCs/>
                  <w:noProof/>
                </w:rPr>
                <w:t>IST 707 Project: Student Performance.</w:t>
              </w:r>
              <w:r>
                <w:rPr>
                  <w:noProof/>
                </w:rPr>
                <w:t xml:space="preserve"> </w:t>
              </w:r>
            </w:p>
            <w:p w14:paraId="59A4F9B5" w14:textId="71F2E88C" w:rsidR="0052039E" w:rsidRDefault="0052039E" w:rsidP="008F481E">
              <w:r>
                <w:rPr>
                  <w:b/>
                  <w:bCs/>
                  <w:noProof/>
                </w:rPr>
                <w:fldChar w:fldCharType="end"/>
              </w:r>
            </w:p>
          </w:sdtContent>
        </w:sdt>
      </w:sdtContent>
    </w:sdt>
    <w:p w14:paraId="75D0BCA9" w14:textId="28A30387" w:rsidR="009C4F4C" w:rsidRDefault="009C4F4C" w:rsidP="0052039E"/>
    <w:p w14:paraId="72E1EC18" w14:textId="77777777" w:rsidR="009C4F4C" w:rsidRDefault="009C4F4C" w:rsidP="000A074A"/>
    <w:sectPr w:rsidR="009C4F4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3C5D0" w14:textId="77777777" w:rsidR="00653EA9" w:rsidRDefault="00653EA9" w:rsidP="00F67241">
      <w:r>
        <w:separator/>
      </w:r>
    </w:p>
  </w:endnote>
  <w:endnote w:type="continuationSeparator" w:id="0">
    <w:p w14:paraId="510FDD35" w14:textId="77777777" w:rsidR="00653EA9" w:rsidRDefault="00653EA9" w:rsidP="00F67241">
      <w:r>
        <w:continuationSeparator/>
      </w:r>
    </w:p>
  </w:endnote>
  <w:endnote w:id="1">
    <w:p w14:paraId="540799CA" w14:textId="4418FA78" w:rsidR="009F687A" w:rsidRDefault="00F86E34">
      <w:pPr>
        <w:pStyle w:val="EndnoteText"/>
      </w:pPr>
      <w:r>
        <w:rPr>
          <w:rStyle w:val="EndnoteReference"/>
        </w:rPr>
        <w:endnoteRef/>
      </w:r>
      <w:r>
        <w:t xml:space="preserve"> </w:t>
      </w:r>
      <w:hyperlink r:id="rId1" w:history="1">
        <w:r w:rsidR="009F687A" w:rsidRPr="00A31EDA">
          <w:rPr>
            <w:rStyle w:val="Hyperlink"/>
          </w:rPr>
          <w:t>https://facebook.github.io/prophet/</w:t>
        </w:r>
      </w:hyperlink>
    </w:p>
  </w:endnote>
  <w:endnote w:id="2">
    <w:p w14:paraId="1A664A80" w14:textId="460FA237" w:rsidR="009F687A" w:rsidRDefault="009F687A">
      <w:pPr>
        <w:pStyle w:val="EndnoteText"/>
      </w:pPr>
      <w:r>
        <w:rPr>
          <w:rStyle w:val="EndnoteReference"/>
        </w:rPr>
        <w:endnoteRef/>
      </w:r>
      <w:r>
        <w:t xml:space="preserve"> </w:t>
      </w:r>
      <w:hyperlink r:id="rId2" w:history="1">
        <w:r w:rsidRPr="00130A7C">
          <w:rPr>
            <w:rStyle w:val="Hyperlink"/>
          </w:rPr>
          <w:t>https://github.com/zalandoresearch/fashion-mnist</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36019" w14:textId="77777777" w:rsidR="00653EA9" w:rsidRDefault="00653EA9" w:rsidP="00F67241">
      <w:r>
        <w:separator/>
      </w:r>
    </w:p>
  </w:footnote>
  <w:footnote w:type="continuationSeparator" w:id="0">
    <w:p w14:paraId="027264C9" w14:textId="77777777" w:rsidR="00653EA9" w:rsidRDefault="00653EA9" w:rsidP="00F67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631C" w14:textId="57E216D6" w:rsidR="00F67241" w:rsidRDefault="00F67241">
    <w:pPr>
      <w:pStyle w:val="Header"/>
    </w:pPr>
    <w:r>
      <w:t>Andrew Zelazny</w:t>
    </w:r>
    <w:r>
      <w:ptab w:relativeTo="margin" w:alignment="center" w:leader="none"/>
    </w:r>
    <w:r>
      <w:t>SUID:</w:t>
    </w:r>
    <w:r w:rsidRPr="00F67241">
      <w:t xml:space="preserve"> </w:t>
    </w:r>
    <w:r w:rsidRPr="00F67241">
      <w:t>109567969</w:t>
    </w:r>
    <w:r>
      <w:t xml:space="preserve"> </w:t>
    </w:r>
    <w:r>
      <w:ptab w:relativeTo="margin" w:alignment="right" w:leader="none"/>
    </w:r>
    <w:r>
      <w:t>aszelazn@syr.edu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7F1797"/>
    <w:multiLevelType w:val="hybridMultilevel"/>
    <w:tmpl w:val="53B0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897388"/>
    <w:multiLevelType w:val="hybridMultilevel"/>
    <w:tmpl w:val="F85A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E597B19"/>
    <w:multiLevelType w:val="hybridMultilevel"/>
    <w:tmpl w:val="87CAD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4"/>
  </w:num>
  <w:num w:numId="24">
    <w:abstractNumId w:val="23"/>
  </w:num>
  <w:num w:numId="25">
    <w:abstractNumId w:val="2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41"/>
    <w:rsid w:val="000A074A"/>
    <w:rsid w:val="000A0790"/>
    <w:rsid w:val="000B5905"/>
    <w:rsid w:val="002F5C24"/>
    <w:rsid w:val="0039086D"/>
    <w:rsid w:val="00431179"/>
    <w:rsid w:val="004D213A"/>
    <w:rsid w:val="0052039E"/>
    <w:rsid w:val="005A285C"/>
    <w:rsid w:val="005F506B"/>
    <w:rsid w:val="00645252"/>
    <w:rsid w:val="00653EA9"/>
    <w:rsid w:val="006A3CA7"/>
    <w:rsid w:val="006B6256"/>
    <w:rsid w:val="006D3D74"/>
    <w:rsid w:val="0076047F"/>
    <w:rsid w:val="007A05E4"/>
    <w:rsid w:val="0083569A"/>
    <w:rsid w:val="008B6986"/>
    <w:rsid w:val="008F481E"/>
    <w:rsid w:val="00920B5E"/>
    <w:rsid w:val="00997EAA"/>
    <w:rsid w:val="009C4F4C"/>
    <w:rsid w:val="009F687A"/>
    <w:rsid w:val="00A107DE"/>
    <w:rsid w:val="00A9204E"/>
    <w:rsid w:val="00B54681"/>
    <w:rsid w:val="00B55CEF"/>
    <w:rsid w:val="00B75B73"/>
    <w:rsid w:val="00B9359B"/>
    <w:rsid w:val="00BD4DE0"/>
    <w:rsid w:val="00C612D8"/>
    <w:rsid w:val="00CC4082"/>
    <w:rsid w:val="00D51BB5"/>
    <w:rsid w:val="00D57EE7"/>
    <w:rsid w:val="00E26C61"/>
    <w:rsid w:val="00F67241"/>
    <w:rsid w:val="00F86E34"/>
    <w:rsid w:val="00F954AB"/>
    <w:rsid w:val="00FA1F92"/>
    <w:rsid w:val="00FA47F7"/>
    <w:rsid w:val="00FA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0220"/>
  <w15:chartTrackingRefBased/>
  <w15:docId w15:val="{45AB0C93-1E59-48DA-8E5F-53651355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A074A"/>
    <w:pPr>
      <w:ind w:left="720"/>
      <w:contextualSpacing/>
    </w:pPr>
  </w:style>
  <w:style w:type="character" w:styleId="EndnoteReference">
    <w:name w:val="endnote reference"/>
    <w:basedOn w:val="DefaultParagraphFont"/>
    <w:uiPriority w:val="99"/>
    <w:semiHidden/>
    <w:unhideWhenUsed/>
    <w:rsid w:val="00FA47F7"/>
    <w:rPr>
      <w:vertAlign w:val="superscript"/>
    </w:rPr>
  </w:style>
  <w:style w:type="paragraph" w:styleId="Bibliography">
    <w:name w:val="Bibliography"/>
    <w:basedOn w:val="Normal"/>
    <w:next w:val="Normal"/>
    <w:uiPriority w:val="37"/>
    <w:unhideWhenUsed/>
    <w:rsid w:val="009C4F4C"/>
  </w:style>
  <w:style w:type="character" w:styleId="UnresolvedMention">
    <w:name w:val="Unresolved Mention"/>
    <w:basedOn w:val="DefaultParagraphFont"/>
    <w:uiPriority w:val="99"/>
    <w:semiHidden/>
    <w:unhideWhenUsed/>
    <w:rsid w:val="009F687A"/>
    <w:rPr>
      <w:color w:val="605E5C"/>
      <w:shd w:val="clear" w:color="auto" w:fill="E1DFDD"/>
    </w:rPr>
  </w:style>
  <w:style w:type="paragraph" w:customStyle="1" w:styleId="Default">
    <w:name w:val="Default"/>
    <w:rsid w:val="00B75B73"/>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423">
      <w:bodyDiv w:val="1"/>
      <w:marLeft w:val="0"/>
      <w:marRight w:val="0"/>
      <w:marTop w:val="0"/>
      <w:marBottom w:val="0"/>
      <w:divBdr>
        <w:top w:val="none" w:sz="0" w:space="0" w:color="auto"/>
        <w:left w:val="none" w:sz="0" w:space="0" w:color="auto"/>
        <w:bottom w:val="none" w:sz="0" w:space="0" w:color="auto"/>
        <w:right w:val="none" w:sz="0" w:space="0" w:color="auto"/>
      </w:divBdr>
    </w:div>
    <w:div w:id="10569268">
      <w:bodyDiv w:val="1"/>
      <w:marLeft w:val="0"/>
      <w:marRight w:val="0"/>
      <w:marTop w:val="0"/>
      <w:marBottom w:val="0"/>
      <w:divBdr>
        <w:top w:val="none" w:sz="0" w:space="0" w:color="auto"/>
        <w:left w:val="none" w:sz="0" w:space="0" w:color="auto"/>
        <w:bottom w:val="none" w:sz="0" w:space="0" w:color="auto"/>
        <w:right w:val="none" w:sz="0" w:space="0" w:color="auto"/>
      </w:divBdr>
    </w:div>
    <w:div w:id="37898662">
      <w:bodyDiv w:val="1"/>
      <w:marLeft w:val="0"/>
      <w:marRight w:val="0"/>
      <w:marTop w:val="0"/>
      <w:marBottom w:val="0"/>
      <w:divBdr>
        <w:top w:val="none" w:sz="0" w:space="0" w:color="auto"/>
        <w:left w:val="none" w:sz="0" w:space="0" w:color="auto"/>
        <w:bottom w:val="none" w:sz="0" w:space="0" w:color="auto"/>
        <w:right w:val="none" w:sz="0" w:space="0" w:color="auto"/>
      </w:divBdr>
    </w:div>
    <w:div w:id="64114174">
      <w:bodyDiv w:val="1"/>
      <w:marLeft w:val="0"/>
      <w:marRight w:val="0"/>
      <w:marTop w:val="0"/>
      <w:marBottom w:val="0"/>
      <w:divBdr>
        <w:top w:val="none" w:sz="0" w:space="0" w:color="auto"/>
        <w:left w:val="none" w:sz="0" w:space="0" w:color="auto"/>
        <w:bottom w:val="none" w:sz="0" w:space="0" w:color="auto"/>
        <w:right w:val="none" w:sz="0" w:space="0" w:color="auto"/>
      </w:divBdr>
    </w:div>
    <w:div w:id="70583418">
      <w:bodyDiv w:val="1"/>
      <w:marLeft w:val="0"/>
      <w:marRight w:val="0"/>
      <w:marTop w:val="0"/>
      <w:marBottom w:val="0"/>
      <w:divBdr>
        <w:top w:val="none" w:sz="0" w:space="0" w:color="auto"/>
        <w:left w:val="none" w:sz="0" w:space="0" w:color="auto"/>
        <w:bottom w:val="none" w:sz="0" w:space="0" w:color="auto"/>
        <w:right w:val="none" w:sz="0" w:space="0" w:color="auto"/>
      </w:divBdr>
    </w:div>
    <w:div w:id="104153380">
      <w:bodyDiv w:val="1"/>
      <w:marLeft w:val="0"/>
      <w:marRight w:val="0"/>
      <w:marTop w:val="0"/>
      <w:marBottom w:val="0"/>
      <w:divBdr>
        <w:top w:val="none" w:sz="0" w:space="0" w:color="auto"/>
        <w:left w:val="none" w:sz="0" w:space="0" w:color="auto"/>
        <w:bottom w:val="none" w:sz="0" w:space="0" w:color="auto"/>
        <w:right w:val="none" w:sz="0" w:space="0" w:color="auto"/>
      </w:divBdr>
    </w:div>
    <w:div w:id="116947480">
      <w:bodyDiv w:val="1"/>
      <w:marLeft w:val="0"/>
      <w:marRight w:val="0"/>
      <w:marTop w:val="0"/>
      <w:marBottom w:val="0"/>
      <w:divBdr>
        <w:top w:val="none" w:sz="0" w:space="0" w:color="auto"/>
        <w:left w:val="none" w:sz="0" w:space="0" w:color="auto"/>
        <w:bottom w:val="none" w:sz="0" w:space="0" w:color="auto"/>
        <w:right w:val="none" w:sz="0" w:space="0" w:color="auto"/>
      </w:divBdr>
    </w:div>
    <w:div w:id="145512473">
      <w:bodyDiv w:val="1"/>
      <w:marLeft w:val="0"/>
      <w:marRight w:val="0"/>
      <w:marTop w:val="0"/>
      <w:marBottom w:val="0"/>
      <w:divBdr>
        <w:top w:val="none" w:sz="0" w:space="0" w:color="auto"/>
        <w:left w:val="none" w:sz="0" w:space="0" w:color="auto"/>
        <w:bottom w:val="none" w:sz="0" w:space="0" w:color="auto"/>
        <w:right w:val="none" w:sz="0" w:space="0" w:color="auto"/>
      </w:divBdr>
    </w:div>
    <w:div w:id="181936223">
      <w:bodyDiv w:val="1"/>
      <w:marLeft w:val="0"/>
      <w:marRight w:val="0"/>
      <w:marTop w:val="0"/>
      <w:marBottom w:val="0"/>
      <w:divBdr>
        <w:top w:val="none" w:sz="0" w:space="0" w:color="auto"/>
        <w:left w:val="none" w:sz="0" w:space="0" w:color="auto"/>
        <w:bottom w:val="none" w:sz="0" w:space="0" w:color="auto"/>
        <w:right w:val="none" w:sz="0" w:space="0" w:color="auto"/>
      </w:divBdr>
    </w:div>
    <w:div w:id="199900734">
      <w:bodyDiv w:val="1"/>
      <w:marLeft w:val="0"/>
      <w:marRight w:val="0"/>
      <w:marTop w:val="0"/>
      <w:marBottom w:val="0"/>
      <w:divBdr>
        <w:top w:val="none" w:sz="0" w:space="0" w:color="auto"/>
        <w:left w:val="none" w:sz="0" w:space="0" w:color="auto"/>
        <w:bottom w:val="none" w:sz="0" w:space="0" w:color="auto"/>
        <w:right w:val="none" w:sz="0" w:space="0" w:color="auto"/>
      </w:divBdr>
    </w:div>
    <w:div w:id="225579142">
      <w:bodyDiv w:val="1"/>
      <w:marLeft w:val="0"/>
      <w:marRight w:val="0"/>
      <w:marTop w:val="0"/>
      <w:marBottom w:val="0"/>
      <w:divBdr>
        <w:top w:val="none" w:sz="0" w:space="0" w:color="auto"/>
        <w:left w:val="none" w:sz="0" w:space="0" w:color="auto"/>
        <w:bottom w:val="none" w:sz="0" w:space="0" w:color="auto"/>
        <w:right w:val="none" w:sz="0" w:space="0" w:color="auto"/>
      </w:divBdr>
    </w:div>
    <w:div w:id="239414565">
      <w:bodyDiv w:val="1"/>
      <w:marLeft w:val="0"/>
      <w:marRight w:val="0"/>
      <w:marTop w:val="0"/>
      <w:marBottom w:val="0"/>
      <w:divBdr>
        <w:top w:val="none" w:sz="0" w:space="0" w:color="auto"/>
        <w:left w:val="none" w:sz="0" w:space="0" w:color="auto"/>
        <w:bottom w:val="none" w:sz="0" w:space="0" w:color="auto"/>
        <w:right w:val="none" w:sz="0" w:space="0" w:color="auto"/>
      </w:divBdr>
    </w:div>
    <w:div w:id="251550905">
      <w:bodyDiv w:val="1"/>
      <w:marLeft w:val="0"/>
      <w:marRight w:val="0"/>
      <w:marTop w:val="0"/>
      <w:marBottom w:val="0"/>
      <w:divBdr>
        <w:top w:val="none" w:sz="0" w:space="0" w:color="auto"/>
        <w:left w:val="none" w:sz="0" w:space="0" w:color="auto"/>
        <w:bottom w:val="none" w:sz="0" w:space="0" w:color="auto"/>
        <w:right w:val="none" w:sz="0" w:space="0" w:color="auto"/>
      </w:divBdr>
    </w:div>
    <w:div w:id="270286365">
      <w:bodyDiv w:val="1"/>
      <w:marLeft w:val="0"/>
      <w:marRight w:val="0"/>
      <w:marTop w:val="0"/>
      <w:marBottom w:val="0"/>
      <w:divBdr>
        <w:top w:val="none" w:sz="0" w:space="0" w:color="auto"/>
        <w:left w:val="none" w:sz="0" w:space="0" w:color="auto"/>
        <w:bottom w:val="none" w:sz="0" w:space="0" w:color="auto"/>
        <w:right w:val="none" w:sz="0" w:space="0" w:color="auto"/>
      </w:divBdr>
    </w:div>
    <w:div w:id="283924220">
      <w:bodyDiv w:val="1"/>
      <w:marLeft w:val="0"/>
      <w:marRight w:val="0"/>
      <w:marTop w:val="0"/>
      <w:marBottom w:val="0"/>
      <w:divBdr>
        <w:top w:val="none" w:sz="0" w:space="0" w:color="auto"/>
        <w:left w:val="none" w:sz="0" w:space="0" w:color="auto"/>
        <w:bottom w:val="none" w:sz="0" w:space="0" w:color="auto"/>
        <w:right w:val="none" w:sz="0" w:space="0" w:color="auto"/>
      </w:divBdr>
    </w:div>
    <w:div w:id="292099670">
      <w:bodyDiv w:val="1"/>
      <w:marLeft w:val="0"/>
      <w:marRight w:val="0"/>
      <w:marTop w:val="0"/>
      <w:marBottom w:val="0"/>
      <w:divBdr>
        <w:top w:val="none" w:sz="0" w:space="0" w:color="auto"/>
        <w:left w:val="none" w:sz="0" w:space="0" w:color="auto"/>
        <w:bottom w:val="none" w:sz="0" w:space="0" w:color="auto"/>
        <w:right w:val="none" w:sz="0" w:space="0" w:color="auto"/>
      </w:divBdr>
    </w:div>
    <w:div w:id="298651052">
      <w:bodyDiv w:val="1"/>
      <w:marLeft w:val="0"/>
      <w:marRight w:val="0"/>
      <w:marTop w:val="0"/>
      <w:marBottom w:val="0"/>
      <w:divBdr>
        <w:top w:val="none" w:sz="0" w:space="0" w:color="auto"/>
        <w:left w:val="none" w:sz="0" w:space="0" w:color="auto"/>
        <w:bottom w:val="none" w:sz="0" w:space="0" w:color="auto"/>
        <w:right w:val="none" w:sz="0" w:space="0" w:color="auto"/>
      </w:divBdr>
    </w:div>
    <w:div w:id="299115574">
      <w:bodyDiv w:val="1"/>
      <w:marLeft w:val="0"/>
      <w:marRight w:val="0"/>
      <w:marTop w:val="0"/>
      <w:marBottom w:val="0"/>
      <w:divBdr>
        <w:top w:val="none" w:sz="0" w:space="0" w:color="auto"/>
        <w:left w:val="none" w:sz="0" w:space="0" w:color="auto"/>
        <w:bottom w:val="none" w:sz="0" w:space="0" w:color="auto"/>
        <w:right w:val="none" w:sz="0" w:space="0" w:color="auto"/>
      </w:divBdr>
    </w:div>
    <w:div w:id="307370207">
      <w:bodyDiv w:val="1"/>
      <w:marLeft w:val="0"/>
      <w:marRight w:val="0"/>
      <w:marTop w:val="0"/>
      <w:marBottom w:val="0"/>
      <w:divBdr>
        <w:top w:val="none" w:sz="0" w:space="0" w:color="auto"/>
        <w:left w:val="none" w:sz="0" w:space="0" w:color="auto"/>
        <w:bottom w:val="none" w:sz="0" w:space="0" w:color="auto"/>
        <w:right w:val="none" w:sz="0" w:space="0" w:color="auto"/>
      </w:divBdr>
    </w:div>
    <w:div w:id="315573791">
      <w:bodyDiv w:val="1"/>
      <w:marLeft w:val="0"/>
      <w:marRight w:val="0"/>
      <w:marTop w:val="0"/>
      <w:marBottom w:val="0"/>
      <w:divBdr>
        <w:top w:val="none" w:sz="0" w:space="0" w:color="auto"/>
        <w:left w:val="none" w:sz="0" w:space="0" w:color="auto"/>
        <w:bottom w:val="none" w:sz="0" w:space="0" w:color="auto"/>
        <w:right w:val="none" w:sz="0" w:space="0" w:color="auto"/>
      </w:divBdr>
    </w:div>
    <w:div w:id="318770550">
      <w:bodyDiv w:val="1"/>
      <w:marLeft w:val="0"/>
      <w:marRight w:val="0"/>
      <w:marTop w:val="0"/>
      <w:marBottom w:val="0"/>
      <w:divBdr>
        <w:top w:val="none" w:sz="0" w:space="0" w:color="auto"/>
        <w:left w:val="none" w:sz="0" w:space="0" w:color="auto"/>
        <w:bottom w:val="none" w:sz="0" w:space="0" w:color="auto"/>
        <w:right w:val="none" w:sz="0" w:space="0" w:color="auto"/>
      </w:divBdr>
    </w:div>
    <w:div w:id="345594590">
      <w:bodyDiv w:val="1"/>
      <w:marLeft w:val="0"/>
      <w:marRight w:val="0"/>
      <w:marTop w:val="0"/>
      <w:marBottom w:val="0"/>
      <w:divBdr>
        <w:top w:val="none" w:sz="0" w:space="0" w:color="auto"/>
        <w:left w:val="none" w:sz="0" w:space="0" w:color="auto"/>
        <w:bottom w:val="none" w:sz="0" w:space="0" w:color="auto"/>
        <w:right w:val="none" w:sz="0" w:space="0" w:color="auto"/>
      </w:divBdr>
    </w:div>
    <w:div w:id="364210641">
      <w:bodyDiv w:val="1"/>
      <w:marLeft w:val="0"/>
      <w:marRight w:val="0"/>
      <w:marTop w:val="0"/>
      <w:marBottom w:val="0"/>
      <w:divBdr>
        <w:top w:val="none" w:sz="0" w:space="0" w:color="auto"/>
        <w:left w:val="none" w:sz="0" w:space="0" w:color="auto"/>
        <w:bottom w:val="none" w:sz="0" w:space="0" w:color="auto"/>
        <w:right w:val="none" w:sz="0" w:space="0" w:color="auto"/>
      </w:divBdr>
    </w:div>
    <w:div w:id="412942447">
      <w:bodyDiv w:val="1"/>
      <w:marLeft w:val="0"/>
      <w:marRight w:val="0"/>
      <w:marTop w:val="0"/>
      <w:marBottom w:val="0"/>
      <w:divBdr>
        <w:top w:val="none" w:sz="0" w:space="0" w:color="auto"/>
        <w:left w:val="none" w:sz="0" w:space="0" w:color="auto"/>
        <w:bottom w:val="none" w:sz="0" w:space="0" w:color="auto"/>
        <w:right w:val="none" w:sz="0" w:space="0" w:color="auto"/>
      </w:divBdr>
    </w:div>
    <w:div w:id="424542296">
      <w:bodyDiv w:val="1"/>
      <w:marLeft w:val="0"/>
      <w:marRight w:val="0"/>
      <w:marTop w:val="0"/>
      <w:marBottom w:val="0"/>
      <w:divBdr>
        <w:top w:val="none" w:sz="0" w:space="0" w:color="auto"/>
        <w:left w:val="none" w:sz="0" w:space="0" w:color="auto"/>
        <w:bottom w:val="none" w:sz="0" w:space="0" w:color="auto"/>
        <w:right w:val="none" w:sz="0" w:space="0" w:color="auto"/>
      </w:divBdr>
    </w:div>
    <w:div w:id="433594922">
      <w:bodyDiv w:val="1"/>
      <w:marLeft w:val="0"/>
      <w:marRight w:val="0"/>
      <w:marTop w:val="0"/>
      <w:marBottom w:val="0"/>
      <w:divBdr>
        <w:top w:val="none" w:sz="0" w:space="0" w:color="auto"/>
        <w:left w:val="none" w:sz="0" w:space="0" w:color="auto"/>
        <w:bottom w:val="none" w:sz="0" w:space="0" w:color="auto"/>
        <w:right w:val="none" w:sz="0" w:space="0" w:color="auto"/>
      </w:divBdr>
    </w:div>
    <w:div w:id="434402069">
      <w:bodyDiv w:val="1"/>
      <w:marLeft w:val="0"/>
      <w:marRight w:val="0"/>
      <w:marTop w:val="0"/>
      <w:marBottom w:val="0"/>
      <w:divBdr>
        <w:top w:val="none" w:sz="0" w:space="0" w:color="auto"/>
        <w:left w:val="none" w:sz="0" w:space="0" w:color="auto"/>
        <w:bottom w:val="none" w:sz="0" w:space="0" w:color="auto"/>
        <w:right w:val="none" w:sz="0" w:space="0" w:color="auto"/>
      </w:divBdr>
    </w:div>
    <w:div w:id="467405193">
      <w:bodyDiv w:val="1"/>
      <w:marLeft w:val="0"/>
      <w:marRight w:val="0"/>
      <w:marTop w:val="0"/>
      <w:marBottom w:val="0"/>
      <w:divBdr>
        <w:top w:val="none" w:sz="0" w:space="0" w:color="auto"/>
        <w:left w:val="none" w:sz="0" w:space="0" w:color="auto"/>
        <w:bottom w:val="none" w:sz="0" w:space="0" w:color="auto"/>
        <w:right w:val="none" w:sz="0" w:space="0" w:color="auto"/>
      </w:divBdr>
    </w:div>
    <w:div w:id="471290943">
      <w:bodyDiv w:val="1"/>
      <w:marLeft w:val="0"/>
      <w:marRight w:val="0"/>
      <w:marTop w:val="0"/>
      <w:marBottom w:val="0"/>
      <w:divBdr>
        <w:top w:val="none" w:sz="0" w:space="0" w:color="auto"/>
        <w:left w:val="none" w:sz="0" w:space="0" w:color="auto"/>
        <w:bottom w:val="none" w:sz="0" w:space="0" w:color="auto"/>
        <w:right w:val="none" w:sz="0" w:space="0" w:color="auto"/>
      </w:divBdr>
    </w:div>
    <w:div w:id="490996248">
      <w:bodyDiv w:val="1"/>
      <w:marLeft w:val="0"/>
      <w:marRight w:val="0"/>
      <w:marTop w:val="0"/>
      <w:marBottom w:val="0"/>
      <w:divBdr>
        <w:top w:val="none" w:sz="0" w:space="0" w:color="auto"/>
        <w:left w:val="none" w:sz="0" w:space="0" w:color="auto"/>
        <w:bottom w:val="none" w:sz="0" w:space="0" w:color="auto"/>
        <w:right w:val="none" w:sz="0" w:space="0" w:color="auto"/>
      </w:divBdr>
    </w:div>
    <w:div w:id="520048607">
      <w:bodyDiv w:val="1"/>
      <w:marLeft w:val="0"/>
      <w:marRight w:val="0"/>
      <w:marTop w:val="0"/>
      <w:marBottom w:val="0"/>
      <w:divBdr>
        <w:top w:val="none" w:sz="0" w:space="0" w:color="auto"/>
        <w:left w:val="none" w:sz="0" w:space="0" w:color="auto"/>
        <w:bottom w:val="none" w:sz="0" w:space="0" w:color="auto"/>
        <w:right w:val="none" w:sz="0" w:space="0" w:color="auto"/>
      </w:divBdr>
    </w:div>
    <w:div w:id="536546924">
      <w:bodyDiv w:val="1"/>
      <w:marLeft w:val="0"/>
      <w:marRight w:val="0"/>
      <w:marTop w:val="0"/>
      <w:marBottom w:val="0"/>
      <w:divBdr>
        <w:top w:val="none" w:sz="0" w:space="0" w:color="auto"/>
        <w:left w:val="none" w:sz="0" w:space="0" w:color="auto"/>
        <w:bottom w:val="none" w:sz="0" w:space="0" w:color="auto"/>
        <w:right w:val="none" w:sz="0" w:space="0" w:color="auto"/>
      </w:divBdr>
    </w:div>
    <w:div w:id="548610221">
      <w:bodyDiv w:val="1"/>
      <w:marLeft w:val="0"/>
      <w:marRight w:val="0"/>
      <w:marTop w:val="0"/>
      <w:marBottom w:val="0"/>
      <w:divBdr>
        <w:top w:val="none" w:sz="0" w:space="0" w:color="auto"/>
        <w:left w:val="none" w:sz="0" w:space="0" w:color="auto"/>
        <w:bottom w:val="none" w:sz="0" w:space="0" w:color="auto"/>
        <w:right w:val="none" w:sz="0" w:space="0" w:color="auto"/>
      </w:divBdr>
    </w:div>
    <w:div w:id="566497321">
      <w:bodyDiv w:val="1"/>
      <w:marLeft w:val="0"/>
      <w:marRight w:val="0"/>
      <w:marTop w:val="0"/>
      <w:marBottom w:val="0"/>
      <w:divBdr>
        <w:top w:val="none" w:sz="0" w:space="0" w:color="auto"/>
        <w:left w:val="none" w:sz="0" w:space="0" w:color="auto"/>
        <w:bottom w:val="none" w:sz="0" w:space="0" w:color="auto"/>
        <w:right w:val="none" w:sz="0" w:space="0" w:color="auto"/>
      </w:divBdr>
    </w:div>
    <w:div w:id="584150095">
      <w:bodyDiv w:val="1"/>
      <w:marLeft w:val="0"/>
      <w:marRight w:val="0"/>
      <w:marTop w:val="0"/>
      <w:marBottom w:val="0"/>
      <w:divBdr>
        <w:top w:val="none" w:sz="0" w:space="0" w:color="auto"/>
        <w:left w:val="none" w:sz="0" w:space="0" w:color="auto"/>
        <w:bottom w:val="none" w:sz="0" w:space="0" w:color="auto"/>
        <w:right w:val="none" w:sz="0" w:space="0" w:color="auto"/>
      </w:divBdr>
    </w:div>
    <w:div w:id="636571975">
      <w:bodyDiv w:val="1"/>
      <w:marLeft w:val="0"/>
      <w:marRight w:val="0"/>
      <w:marTop w:val="0"/>
      <w:marBottom w:val="0"/>
      <w:divBdr>
        <w:top w:val="none" w:sz="0" w:space="0" w:color="auto"/>
        <w:left w:val="none" w:sz="0" w:space="0" w:color="auto"/>
        <w:bottom w:val="none" w:sz="0" w:space="0" w:color="auto"/>
        <w:right w:val="none" w:sz="0" w:space="0" w:color="auto"/>
      </w:divBdr>
    </w:div>
    <w:div w:id="657461001">
      <w:bodyDiv w:val="1"/>
      <w:marLeft w:val="0"/>
      <w:marRight w:val="0"/>
      <w:marTop w:val="0"/>
      <w:marBottom w:val="0"/>
      <w:divBdr>
        <w:top w:val="none" w:sz="0" w:space="0" w:color="auto"/>
        <w:left w:val="none" w:sz="0" w:space="0" w:color="auto"/>
        <w:bottom w:val="none" w:sz="0" w:space="0" w:color="auto"/>
        <w:right w:val="none" w:sz="0" w:space="0" w:color="auto"/>
      </w:divBdr>
    </w:div>
    <w:div w:id="671034111">
      <w:bodyDiv w:val="1"/>
      <w:marLeft w:val="0"/>
      <w:marRight w:val="0"/>
      <w:marTop w:val="0"/>
      <w:marBottom w:val="0"/>
      <w:divBdr>
        <w:top w:val="none" w:sz="0" w:space="0" w:color="auto"/>
        <w:left w:val="none" w:sz="0" w:space="0" w:color="auto"/>
        <w:bottom w:val="none" w:sz="0" w:space="0" w:color="auto"/>
        <w:right w:val="none" w:sz="0" w:space="0" w:color="auto"/>
      </w:divBdr>
    </w:div>
    <w:div w:id="684792862">
      <w:bodyDiv w:val="1"/>
      <w:marLeft w:val="0"/>
      <w:marRight w:val="0"/>
      <w:marTop w:val="0"/>
      <w:marBottom w:val="0"/>
      <w:divBdr>
        <w:top w:val="none" w:sz="0" w:space="0" w:color="auto"/>
        <w:left w:val="none" w:sz="0" w:space="0" w:color="auto"/>
        <w:bottom w:val="none" w:sz="0" w:space="0" w:color="auto"/>
        <w:right w:val="none" w:sz="0" w:space="0" w:color="auto"/>
      </w:divBdr>
    </w:div>
    <w:div w:id="688677051">
      <w:bodyDiv w:val="1"/>
      <w:marLeft w:val="0"/>
      <w:marRight w:val="0"/>
      <w:marTop w:val="0"/>
      <w:marBottom w:val="0"/>
      <w:divBdr>
        <w:top w:val="none" w:sz="0" w:space="0" w:color="auto"/>
        <w:left w:val="none" w:sz="0" w:space="0" w:color="auto"/>
        <w:bottom w:val="none" w:sz="0" w:space="0" w:color="auto"/>
        <w:right w:val="none" w:sz="0" w:space="0" w:color="auto"/>
      </w:divBdr>
    </w:div>
    <w:div w:id="697122812">
      <w:bodyDiv w:val="1"/>
      <w:marLeft w:val="0"/>
      <w:marRight w:val="0"/>
      <w:marTop w:val="0"/>
      <w:marBottom w:val="0"/>
      <w:divBdr>
        <w:top w:val="none" w:sz="0" w:space="0" w:color="auto"/>
        <w:left w:val="none" w:sz="0" w:space="0" w:color="auto"/>
        <w:bottom w:val="none" w:sz="0" w:space="0" w:color="auto"/>
        <w:right w:val="none" w:sz="0" w:space="0" w:color="auto"/>
      </w:divBdr>
    </w:div>
    <w:div w:id="740055993">
      <w:bodyDiv w:val="1"/>
      <w:marLeft w:val="0"/>
      <w:marRight w:val="0"/>
      <w:marTop w:val="0"/>
      <w:marBottom w:val="0"/>
      <w:divBdr>
        <w:top w:val="none" w:sz="0" w:space="0" w:color="auto"/>
        <w:left w:val="none" w:sz="0" w:space="0" w:color="auto"/>
        <w:bottom w:val="none" w:sz="0" w:space="0" w:color="auto"/>
        <w:right w:val="none" w:sz="0" w:space="0" w:color="auto"/>
      </w:divBdr>
    </w:div>
    <w:div w:id="771784292">
      <w:bodyDiv w:val="1"/>
      <w:marLeft w:val="0"/>
      <w:marRight w:val="0"/>
      <w:marTop w:val="0"/>
      <w:marBottom w:val="0"/>
      <w:divBdr>
        <w:top w:val="none" w:sz="0" w:space="0" w:color="auto"/>
        <w:left w:val="none" w:sz="0" w:space="0" w:color="auto"/>
        <w:bottom w:val="none" w:sz="0" w:space="0" w:color="auto"/>
        <w:right w:val="none" w:sz="0" w:space="0" w:color="auto"/>
      </w:divBdr>
    </w:div>
    <w:div w:id="784159539">
      <w:bodyDiv w:val="1"/>
      <w:marLeft w:val="0"/>
      <w:marRight w:val="0"/>
      <w:marTop w:val="0"/>
      <w:marBottom w:val="0"/>
      <w:divBdr>
        <w:top w:val="none" w:sz="0" w:space="0" w:color="auto"/>
        <w:left w:val="none" w:sz="0" w:space="0" w:color="auto"/>
        <w:bottom w:val="none" w:sz="0" w:space="0" w:color="auto"/>
        <w:right w:val="none" w:sz="0" w:space="0" w:color="auto"/>
      </w:divBdr>
    </w:div>
    <w:div w:id="803231220">
      <w:bodyDiv w:val="1"/>
      <w:marLeft w:val="0"/>
      <w:marRight w:val="0"/>
      <w:marTop w:val="0"/>
      <w:marBottom w:val="0"/>
      <w:divBdr>
        <w:top w:val="none" w:sz="0" w:space="0" w:color="auto"/>
        <w:left w:val="none" w:sz="0" w:space="0" w:color="auto"/>
        <w:bottom w:val="none" w:sz="0" w:space="0" w:color="auto"/>
        <w:right w:val="none" w:sz="0" w:space="0" w:color="auto"/>
      </w:divBdr>
    </w:div>
    <w:div w:id="862597079">
      <w:bodyDiv w:val="1"/>
      <w:marLeft w:val="0"/>
      <w:marRight w:val="0"/>
      <w:marTop w:val="0"/>
      <w:marBottom w:val="0"/>
      <w:divBdr>
        <w:top w:val="none" w:sz="0" w:space="0" w:color="auto"/>
        <w:left w:val="none" w:sz="0" w:space="0" w:color="auto"/>
        <w:bottom w:val="none" w:sz="0" w:space="0" w:color="auto"/>
        <w:right w:val="none" w:sz="0" w:space="0" w:color="auto"/>
      </w:divBdr>
    </w:div>
    <w:div w:id="894119072">
      <w:bodyDiv w:val="1"/>
      <w:marLeft w:val="0"/>
      <w:marRight w:val="0"/>
      <w:marTop w:val="0"/>
      <w:marBottom w:val="0"/>
      <w:divBdr>
        <w:top w:val="none" w:sz="0" w:space="0" w:color="auto"/>
        <w:left w:val="none" w:sz="0" w:space="0" w:color="auto"/>
        <w:bottom w:val="none" w:sz="0" w:space="0" w:color="auto"/>
        <w:right w:val="none" w:sz="0" w:space="0" w:color="auto"/>
      </w:divBdr>
    </w:div>
    <w:div w:id="895049484">
      <w:bodyDiv w:val="1"/>
      <w:marLeft w:val="0"/>
      <w:marRight w:val="0"/>
      <w:marTop w:val="0"/>
      <w:marBottom w:val="0"/>
      <w:divBdr>
        <w:top w:val="none" w:sz="0" w:space="0" w:color="auto"/>
        <w:left w:val="none" w:sz="0" w:space="0" w:color="auto"/>
        <w:bottom w:val="none" w:sz="0" w:space="0" w:color="auto"/>
        <w:right w:val="none" w:sz="0" w:space="0" w:color="auto"/>
      </w:divBdr>
    </w:div>
    <w:div w:id="896404557">
      <w:bodyDiv w:val="1"/>
      <w:marLeft w:val="0"/>
      <w:marRight w:val="0"/>
      <w:marTop w:val="0"/>
      <w:marBottom w:val="0"/>
      <w:divBdr>
        <w:top w:val="none" w:sz="0" w:space="0" w:color="auto"/>
        <w:left w:val="none" w:sz="0" w:space="0" w:color="auto"/>
        <w:bottom w:val="none" w:sz="0" w:space="0" w:color="auto"/>
        <w:right w:val="none" w:sz="0" w:space="0" w:color="auto"/>
      </w:divBdr>
    </w:div>
    <w:div w:id="909344295">
      <w:bodyDiv w:val="1"/>
      <w:marLeft w:val="0"/>
      <w:marRight w:val="0"/>
      <w:marTop w:val="0"/>
      <w:marBottom w:val="0"/>
      <w:divBdr>
        <w:top w:val="none" w:sz="0" w:space="0" w:color="auto"/>
        <w:left w:val="none" w:sz="0" w:space="0" w:color="auto"/>
        <w:bottom w:val="none" w:sz="0" w:space="0" w:color="auto"/>
        <w:right w:val="none" w:sz="0" w:space="0" w:color="auto"/>
      </w:divBdr>
    </w:div>
    <w:div w:id="948195344">
      <w:bodyDiv w:val="1"/>
      <w:marLeft w:val="0"/>
      <w:marRight w:val="0"/>
      <w:marTop w:val="0"/>
      <w:marBottom w:val="0"/>
      <w:divBdr>
        <w:top w:val="none" w:sz="0" w:space="0" w:color="auto"/>
        <w:left w:val="none" w:sz="0" w:space="0" w:color="auto"/>
        <w:bottom w:val="none" w:sz="0" w:space="0" w:color="auto"/>
        <w:right w:val="none" w:sz="0" w:space="0" w:color="auto"/>
      </w:divBdr>
    </w:div>
    <w:div w:id="959267450">
      <w:bodyDiv w:val="1"/>
      <w:marLeft w:val="0"/>
      <w:marRight w:val="0"/>
      <w:marTop w:val="0"/>
      <w:marBottom w:val="0"/>
      <w:divBdr>
        <w:top w:val="none" w:sz="0" w:space="0" w:color="auto"/>
        <w:left w:val="none" w:sz="0" w:space="0" w:color="auto"/>
        <w:bottom w:val="none" w:sz="0" w:space="0" w:color="auto"/>
        <w:right w:val="none" w:sz="0" w:space="0" w:color="auto"/>
      </w:divBdr>
    </w:div>
    <w:div w:id="978268768">
      <w:bodyDiv w:val="1"/>
      <w:marLeft w:val="0"/>
      <w:marRight w:val="0"/>
      <w:marTop w:val="0"/>
      <w:marBottom w:val="0"/>
      <w:divBdr>
        <w:top w:val="none" w:sz="0" w:space="0" w:color="auto"/>
        <w:left w:val="none" w:sz="0" w:space="0" w:color="auto"/>
        <w:bottom w:val="none" w:sz="0" w:space="0" w:color="auto"/>
        <w:right w:val="none" w:sz="0" w:space="0" w:color="auto"/>
      </w:divBdr>
    </w:div>
    <w:div w:id="1038355583">
      <w:bodyDiv w:val="1"/>
      <w:marLeft w:val="0"/>
      <w:marRight w:val="0"/>
      <w:marTop w:val="0"/>
      <w:marBottom w:val="0"/>
      <w:divBdr>
        <w:top w:val="none" w:sz="0" w:space="0" w:color="auto"/>
        <w:left w:val="none" w:sz="0" w:space="0" w:color="auto"/>
        <w:bottom w:val="none" w:sz="0" w:space="0" w:color="auto"/>
        <w:right w:val="none" w:sz="0" w:space="0" w:color="auto"/>
      </w:divBdr>
    </w:div>
    <w:div w:id="1058210042">
      <w:bodyDiv w:val="1"/>
      <w:marLeft w:val="0"/>
      <w:marRight w:val="0"/>
      <w:marTop w:val="0"/>
      <w:marBottom w:val="0"/>
      <w:divBdr>
        <w:top w:val="none" w:sz="0" w:space="0" w:color="auto"/>
        <w:left w:val="none" w:sz="0" w:space="0" w:color="auto"/>
        <w:bottom w:val="none" w:sz="0" w:space="0" w:color="auto"/>
        <w:right w:val="none" w:sz="0" w:space="0" w:color="auto"/>
      </w:divBdr>
    </w:div>
    <w:div w:id="1061443133">
      <w:bodyDiv w:val="1"/>
      <w:marLeft w:val="0"/>
      <w:marRight w:val="0"/>
      <w:marTop w:val="0"/>
      <w:marBottom w:val="0"/>
      <w:divBdr>
        <w:top w:val="none" w:sz="0" w:space="0" w:color="auto"/>
        <w:left w:val="none" w:sz="0" w:space="0" w:color="auto"/>
        <w:bottom w:val="none" w:sz="0" w:space="0" w:color="auto"/>
        <w:right w:val="none" w:sz="0" w:space="0" w:color="auto"/>
      </w:divBdr>
    </w:div>
    <w:div w:id="1083183064">
      <w:bodyDiv w:val="1"/>
      <w:marLeft w:val="0"/>
      <w:marRight w:val="0"/>
      <w:marTop w:val="0"/>
      <w:marBottom w:val="0"/>
      <w:divBdr>
        <w:top w:val="none" w:sz="0" w:space="0" w:color="auto"/>
        <w:left w:val="none" w:sz="0" w:space="0" w:color="auto"/>
        <w:bottom w:val="none" w:sz="0" w:space="0" w:color="auto"/>
        <w:right w:val="none" w:sz="0" w:space="0" w:color="auto"/>
      </w:divBdr>
    </w:div>
    <w:div w:id="1092046463">
      <w:bodyDiv w:val="1"/>
      <w:marLeft w:val="0"/>
      <w:marRight w:val="0"/>
      <w:marTop w:val="0"/>
      <w:marBottom w:val="0"/>
      <w:divBdr>
        <w:top w:val="none" w:sz="0" w:space="0" w:color="auto"/>
        <w:left w:val="none" w:sz="0" w:space="0" w:color="auto"/>
        <w:bottom w:val="none" w:sz="0" w:space="0" w:color="auto"/>
        <w:right w:val="none" w:sz="0" w:space="0" w:color="auto"/>
      </w:divBdr>
    </w:div>
    <w:div w:id="1104037651">
      <w:bodyDiv w:val="1"/>
      <w:marLeft w:val="0"/>
      <w:marRight w:val="0"/>
      <w:marTop w:val="0"/>
      <w:marBottom w:val="0"/>
      <w:divBdr>
        <w:top w:val="none" w:sz="0" w:space="0" w:color="auto"/>
        <w:left w:val="none" w:sz="0" w:space="0" w:color="auto"/>
        <w:bottom w:val="none" w:sz="0" w:space="0" w:color="auto"/>
        <w:right w:val="none" w:sz="0" w:space="0" w:color="auto"/>
      </w:divBdr>
    </w:div>
    <w:div w:id="1111971476">
      <w:bodyDiv w:val="1"/>
      <w:marLeft w:val="0"/>
      <w:marRight w:val="0"/>
      <w:marTop w:val="0"/>
      <w:marBottom w:val="0"/>
      <w:divBdr>
        <w:top w:val="none" w:sz="0" w:space="0" w:color="auto"/>
        <w:left w:val="none" w:sz="0" w:space="0" w:color="auto"/>
        <w:bottom w:val="none" w:sz="0" w:space="0" w:color="auto"/>
        <w:right w:val="none" w:sz="0" w:space="0" w:color="auto"/>
      </w:divBdr>
    </w:div>
    <w:div w:id="1117217450">
      <w:bodyDiv w:val="1"/>
      <w:marLeft w:val="0"/>
      <w:marRight w:val="0"/>
      <w:marTop w:val="0"/>
      <w:marBottom w:val="0"/>
      <w:divBdr>
        <w:top w:val="none" w:sz="0" w:space="0" w:color="auto"/>
        <w:left w:val="none" w:sz="0" w:space="0" w:color="auto"/>
        <w:bottom w:val="none" w:sz="0" w:space="0" w:color="auto"/>
        <w:right w:val="none" w:sz="0" w:space="0" w:color="auto"/>
      </w:divBdr>
    </w:div>
    <w:div w:id="1120683030">
      <w:bodyDiv w:val="1"/>
      <w:marLeft w:val="0"/>
      <w:marRight w:val="0"/>
      <w:marTop w:val="0"/>
      <w:marBottom w:val="0"/>
      <w:divBdr>
        <w:top w:val="none" w:sz="0" w:space="0" w:color="auto"/>
        <w:left w:val="none" w:sz="0" w:space="0" w:color="auto"/>
        <w:bottom w:val="none" w:sz="0" w:space="0" w:color="auto"/>
        <w:right w:val="none" w:sz="0" w:space="0" w:color="auto"/>
      </w:divBdr>
    </w:div>
    <w:div w:id="1196698219">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220046205">
      <w:bodyDiv w:val="1"/>
      <w:marLeft w:val="0"/>
      <w:marRight w:val="0"/>
      <w:marTop w:val="0"/>
      <w:marBottom w:val="0"/>
      <w:divBdr>
        <w:top w:val="none" w:sz="0" w:space="0" w:color="auto"/>
        <w:left w:val="none" w:sz="0" w:space="0" w:color="auto"/>
        <w:bottom w:val="none" w:sz="0" w:space="0" w:color="auto"/>
        <w:right w:val="none" w:sz="0" w:space="0" w:color="auto"/>
      </w:divBdr>
    </w:div>
    <w:div w:id="1241871789">
      <w:bodyDiv w:val="1"/>
      <w:marLeft w:val="0"/>
      <w:marRight w:val="0"/>
      <w:marTop w:val="0"/>
      <w:marBottom w:val="0"/>
      <w:divBdr>
        <w:top w:val="none" w:sz="0" w:space="0" w:color="auto"/>
        <w:left w:val="none" w:sz="0" w:space="0" w:color="auto"/>
        <w:bottom w:val="none" w:sz="0" w:space="0" w:color="auto"/>
        <w:right w:val="none" w:sz="0" w:space="0" w:color="auto"/>
      </w:divBdr>
    </w:div>
    <w:div w:id="1259288065">
      <w:bodyDiv w:val="1"/>
      <w:marLeft w:val="0"/>
      <w:marRight w:val="0"/>
      <w:marTop w:val="0"/>
      <w:marBottom w:val="0"/>
      <w:divBdr>
        <w:top w:val="none" w:sz="0" w:space="0" w:color="auto"/>
        <w:left w:val="none" w:sz="0" w:space="0" w:color="auto"/>
        <w:bottom w:val="none" w:sz="0" w:space="0" w:color="auto"/>
        <w:right w:val="none" w:sz="0" w:space="0" w:color="auto"/>
      </w:divBdr>
    </w:div>
    <w:div w:id="1261059332">
      <w:bodyDiv w:val="1"/>
      <w:marLeft w:val="0"/>
      <w:marRight w:val="0"/>
      <w:marTop w:val="0"/>
      <w:marBottom w:val="0"/>
      <w:divBdr>
        <w:top w:val="none" w:sz="0" w:space="0" w:color="auto"/>
        <w:left w:val="none" w:sz="0" w:space="0" w:color="auto"/>
        <w:bottom w:val="none" w:sz="0" w:space="0" w:color="auto"/>
        <w:right w:val="none" w:sz="0" w:space="0" w:color="auto"/>
      </w:divBdr>
    </w:div>
    <w:div w:id="1263538627">
      <w:bodyDiv w:val="1"/>
      <w:marLeft w:val="0"/>
      <w:marRight w:val="0"/>
      <w:marTop w:val="0"/>
      <w:marBottom w:val="0"/>
      <w:divBdr>
        <w:top w:val="none" w:sz="0" w:space="0" w:color="auto"/>
        <w:left w:val="none" w:sz="0" w:space="0" w:color="auto"/>
        <w:bottom w:val="none" w:sz="0" w:space="0" w:color="auto"/>
        <w:right w:val="none" w:sz="0" w:space="0" w:color="auto"/>
      </w:divBdr>
    </w:div>
    <w:div w:id="1327628609">
      <w:bodyDiv w:val="1"/>
      <w:marLeft w:val="0"/>
      <w:marRight w:val="0"/>
      <w:marTop w:val="0"/>
      <w:marBottom w:val="0"/>
      <w:divBdr>
        <w:top w:val="none" w:sz="0" w:space="0" w:color="auto"/>
        <w:left w:val="none" w:sz="0" w:space="0" w:color="auto"/>
        <w:bottom w:val="none" w:sz="0" w:space="0" w:color="auto"/>
        <w:right w:val="none" w:sz="0" w:space="0" w:color="auto"/>
      </w:divBdr>
    </w:div>
    <w:div w:id="1332562620">
      <w:bodyDiv w:val="1"/>
      <w:marLeft w:val="0"/>
      <w:marRight w:val="0"/>
      <w:marTop w:val="0"/>
      <w:marBottom w:val="0"/>
      <w:divBdr>
        <w:top w:val="none" w:sz="0" w:space="0" w:color="auto"/>
        <w:left w:val="none" w:sz="0" w:space="0" w:color="auto"/>
        <w:bottom w:val="none" w:sz="0" w:space="0" w:color="auto"/>
        <w:right w:val="none" w:sz="0" w:space="0" w:color="auto"/>
      </w:divBdr>
    </w:div>
    <w:div w:id="1357853823">
      <w:bodyDiv w:val="1"/>
      <w:marLeft w:val="0"/>
      <w:marRight w:val="0"/>
      <w:marTop w:val="0"/>
      <w:marBottom w:val="0"/>
      <w:divBdr>
        <w:top w:val="none" w:sz="0" w:space="0" w:color="auto"/>
        <w:left w:val="none" w:sz="0" w:space="0" w:color="auto"/>
        <w:bottom w:val="none" w:sz="0" w:space="0" w:color="auto"/>
        <w:right w:val="none" w:sz="0" w:space="0" w:color="auto"/>
      </w:divBdr>
    </w:div>
    <w:div w:id="1365670434">
      <w:bodyDiv w:val="1"/>
      <w:marLeft w:val="0"/>
      <w:marRight w:val="0"/>
      <w:marTop w:val="0"/>
      <w:marBottom w:val="0"/>
      <w:divBdr>
        <w:top w:val="none" w:sz="0" w:space="0" w:color="auto"/>
        <w:left w:val="none" w:sz="0" w:space="0" w:color="auto"/>
        <w:bottom w:val="none" w:sz="0" w:space="0" w:color="auto"/>
        <w:right w:val="none" w:sz="0" w:space="0" w:color="auto"/>
      </w:divBdr>
    </w:div>
    <w:div w:id="1374571419">
      <w:bodyDiv w:val="1"/>
      <w:marLeft w:val="0"/>
      <w:marRight w:val="0"/>
      <w:marTop w:val="0"/>
      <w:marBottom w:val="0"/>
      <w:divBdr>
        <w:top w:val="none" w:sz="0" w:space="0" w:color="auto"/>
        <w:left w:val="none" w:sz="0" w:space="0" w:color="auto"/>
        <w:bottom w:val="none" w:sz="0" w:space="0" w:color="auto"/>
        <w:right w:val="none" w:sz="0" w:space="0" w:color="auto"/>
      </w:divBdr>
    </w:div>
    <w:div w:id="1467353979">
      <w:bodyDiv w:val="1"/>
      <w:marLeft w:val="0"/>
      <w:marRight w:val="0"/>
      <w:marTop w:val="0"/>
      <w:marBottom w:val="0"/>
      <w:divBdr>
        <w:top w:val="none" w:sz="0" w:space="0" w:color="auto"/>
        <w:left w:val="none" w:sz="0" w:space="0" w:color="auto"/>
        <w:bottom w:val="none" w:sz="0" w:space="0" w:color="auto"/>
        <w:right w:val="none" w:sz="0" w:space="0" w:color="auto"/>
      </w:divBdr>
    </w:div>
    <w:div w:id="1481187215">
      <w:bodyDiv w:val="1"/>
      <w:marLeft w:val="0"/>
      <w:marRight w:val="0"/>
      <w:marTop w:val="0"/>
      <w:marBottom w:val="0"/>
      <w:divBdr>
        <w:top w:val="none" w:sz="0" w:space="0" w:color="auto"/>
        <w:left w:val="none" w:sz="0" w:space="0" w:color="auto"/>
        <w:bottom w:val="none" w:sz="0" w:space="0" w:color="auto"/>
        <w:right w:val="none" w:sz="0" w:space="0" w:color="auto"/>
      </w:divBdr>
    </w:div>
    <w:div w:id="1610308237">
      <w:bodyDiv w:val="1"/>
      <w:marLeft w:val="0"/>
      <w:marRight w:val="0"/>
      <w:marTop w:val="0"/>
      <w:marBottom w:val="0"/>
      <w:divBdr>
        <w:top w:val="none" w:sz="0" w:space="0" w:color="auto"/>
        <w:left w:val="none" w:sz="0" w:space="0" w:color="auto"/>
        <w:bottom w:val="none" w:sz="0" w:space="0" w:color="auto"/>
        <w:right w:val="none" w:sz="0" w:space="0" w:color="auto"/>
      </w:divBdr>
    </w:div>
    <w:div w:id="1615214861">
      <w:bodyDiv w:val="1"/>
      <w:marLeft w:val="0"/>
      <w:marRight w:val="0"/>
      <w:marTop w:val="0"/>
      <w:marBottom w:val="0"/>
      <w:divBdr>
        <w:top w:val="none" w:sz="0" w:space="0" w:color="auto"/>
        <w:left w:val="none" w:sz="0" w:space="0" w:color="auto"/>
        <w:bottom w:val="none" w:sz="0" w:space="0" w:color="auto"/>
        <w:right w:val="none" w:sz="0" w:space="0" w:color="auto"/>
      </w:divBdr>
    </w:div>
    <w:div w:id="1623078672">
      <w:bodyDiv w:val="1"/>
      <w:marLeft w:val="0"/>
      <w:marRight w:val="0"/>
      <w:marTop w:val="0"/>
      <w:marBottom w:val="0"/>
      <w:divBdr>
        <w:top w:val="none" w:sz="0" w:space="0" w:color="auto"/>
        <w:left w:val="none" w:sz="0" w:space="0" w:color="auto"/>
        <w:bottom w:val="none" w:sz="0" w:space="0" w:color="auto"/>
        <w:right w:val="none" w:sz="0" w:space="0" w:color="auto"/>
      </w:divBdr>
    </w:div>
    <w:div w:id="1641379306">
      <w:bodyDiv w:val="1"/>
      <w:marLeft w:val="0"/>
      <w:marRight w:val="0"/>
      <w:marTop w:val="0"/>
      <w:marBottom w:val="0"/>
      <w:divBdr>
        <w:top w:val="none" w:sz="0" w:space="0" w:color="auto"/>
        <w:left w:val="none" w:sz="0" w:space="0" w:color="auto"/>
        <w:bottom w:val="none" w:sz="0" w:space="0" w:color="auto"/>
        <w:right w:val="none" w:sz="0" w:space="0" w:color="auto"/>
      </w:divBdr>
    </w:div>
    <w:div w:id="1642999737">
      <w:bodyDiv w:val="1"/>
      <w:marLeft w:val="0"/>
      <w:marRight w:val="0"/>
      <w:marTop w:val="0"/>
      <w:marBottom w:val="0"/>
      <w:divBdr>
        <w:top w:val="none" w:sz="0" w:space="0" w:color="auto"/>
        <w:left w:val="none" w:sz="0" w:space="0" w:color="auto"/>
        <w:bottom w:val="none" w:sz="0" w:space="0" w:color="auto"/>
        <w:right w:val="none" w:sz="0" w:space="0" w:color="auto"/>
      </w:divBdr>
    </w:div>
    <w:div w:id="1645888970">
      <w:bodyDiv w:val="1"/>
      <w:marLeft w:val="0"/>
      <w:marRight w:val="0"/>
      <w:marTop w:val="0"/>
      <w:marBottom w:val="0"/>
      <w:divBdr>
        <w:top w:val="none" w:sz="0" w:space="0" w:color="auto"/>
        <w:left w:val="none" w:sz="0" w:space="0" w:color="auto"/>
        <w:bottom w:val="none" w:sz="0" w:space="0" w:color="auto"/>
        <w:right w:val="none" w:sz="0" w:space="0" w:color="auto"/>
      </w:divBdr>
    </w:div>
    <w:div w:id="1675690955">
      <w:bodyDiv w:val="1"/>
      <w:marLeft w:val="0"/>
      <w:marRight w:val="0"/>
      <w:marTop w:val="0"/>
      <w:marBottom w:val="0"/>
      <w:divBdr>
        <w:top w:val="none" w:sz="0" w:space="0" w:color="auto"/>
        <w:left w:val="none" w:sz="0" w:space="0" w:color="auto"/>
        <w:bottom w:val="none" w:sz="0" w:space="0" w:color="auto"/>
        <w:right w:val="none" w:sz="0" w:space="0" w:color="auto"/>
      </w:divBdr>
    </w:div>
    <w:div w:id="1699353334">
      <w:bodyDiv w:val="1"/>
      <w:marLeft w:val="0"/>
      <w:marRight w:val="0"/>
      <w:marTop w:val="0"/>
      <w:marBottom w:val="0"/>
      <w:divBdr>
        <w:top w:val="none" w:sz="0" w:space="0" w:color="auto"/>
        <w:left w:val="none" w:sz="0" w:space="0" w:color="auto"/>
        <w:bottom w:val="none" w:sz="0" w:space="0" w:color="auto"/>
        <w:right w:val="none" w:sz="0" w:space="0" w:color="auto"/>
      </w:divBdr>
    </w:div>
    <w:div w:id="1723402731">
      <w:bodyDiv w:val="1"/>
      <w:marLeft w:val="0"/>
      <w:marRight w:val="0"/>
      <w:marTop w:val="0"/>
      <w:marBottom w:val="0"/>
      <w:divBdr>
        <w:top w:val="none" w:sz="0" w:space="0" w:color="auto"/>
        <w:left w:val="none" w:sz="0" w:space="0" w:color="auto"/>
        <w:bottom w:val="none" w:sz="0" w:space="0" w:color="auto"/>
        <w:right w:val="none" w:sz="0" w:space="0" w:color="auto"/>
      </w:divBdr>
    </w:div>
    <w:div w:id="1750543652">
      <w:bodyDiv w:val="1"/>
      <w:marLeft w:val="0"/>
      <w:marRight w:val="0"/>
      <w:marTop w:val="0"/>
      <w:marBottom w:val="0"/>
      <w:divBdr>
        <w:top w:val="none" w:sz="0" w:space="0" w:color="auto"/>
        <w:left w:val="none" w:sz="0" w:space="0" w:color="auto"/>
        <w:bottom w:val="none" w:sz="0" w:space="0" w:color="auto"/>
        <w:right w:val="none" w:sz="0" w:space="0" w:color="auto"/>
      </w:divBdr>
    </w:div>
    <w:div w:id="1776367072">
      <w:bodyDiv w:val="1"/>
      <w:marLeft w:val="0"/>
      <w:marRight w:val="0"/>
      <w:marTop w:val="0"/>
      <w:marBottom w:val="0"/>
      <w:divBdr>
        <w:top w:val="none" w:sz="0" w:space="0" w:color="auto"/>
        <w:left w:val="none" w:sz="0" w:space="0" w:color="auto"/>
        <w:bottom w:val="none" w:sz="0" w:space="0" w:color="auto"/>
        <w:right w:val="none" w:sz="0" w:space="0" w:color="auto"/>
      </w:divBdr>
    </w:div>
    <w:div w:id="1777099222">
      <w:bodyDiv w:val="1"/>
      <w:marLeft w:val="0"/>
      <w:marRight w:val="0"/>
      <w:marTop w:val="0"/>
      <w:marBottom w:val="0"/>
      <w:divBdr>
        <w:top w:val="none" w:sz="0" w:space="0" w:color="auto"/>
        <w:left w:val="none" w:sz="0" w:space="0" w:color="auto"/>
        <w:bottom w:val="none" w:sz="0" w:space="0" w:color="auto"/>
        <w:right w:val="none" w:sz="0" w:space="0" w:color="auto"/>
      </w:divBdr>
    </w:div>
    <w:div w:id="1785340575">
      <w:bodyDiv w:val="1"/>
      <w:marLeft w:val="0"/>
      <w:marRight w:val="0"/>
      <w:marTop w:val="0"/>
      <w:marBottom w:val="0"/>
      <w:divBdr>
        <w:top w:val="none" w:sz="0" w:space="0" w:color="auto"/>
        <w:left w:val="none" w:sz="0" w:space="0" w:color="auto"/>
        <w:bottom w:val="none" w:sz="0" w:space="0" w:color="auto"/>
        <w:right w:val="none" w:sz="0" w:space="0" w:color="auto"/>
      </w:divBdr>
    </w:div>
    <w:div w:id="1802502846">
      <w:bodyDiv w:val="1"/>
      <w:marLeft w:val="0"/>
      <w:marRight w:val="0"/>
      <w:marTop w:val="0"/>
      <w:marBottom w:val="0"/>
      <w:divBdr>
        <w:top w:val="none" w:sz="0" w:space="0" w:color="auto"/>
        <w:left w:val="none" w:sz="0" w:space="0" w:color="auto"/>
        <w:bottom w:val="none" w:sz="0" w:space="0" w:color="auto"/>
        <w:right w:val="none" w:sz="0" w:space="0" w:color="auto"/>
      </w:divBdr>
    </w:div>
    <w:div w:id="1806847685">
      <w:bodyDiv w:val="1"/>
      <w:marLeft w:val="0"/>
      <w:marRight w:val="0"/>
      <w:marTop w:val="0"/>
      <w:marBottom w:val="0"/>
      <w:divBdr>
        <w:top w:val="none" w:sz="0" w:space="0" w:color="auto"/>
        <w:left w:val="none" w:sz="0" w:space="0" w:color="auto"/>
        <w:bottom w:val="none" w:sz="0" w:space="0" w:color="auto"/>
        <w:right w:val="none" w:sz="0" w:space="0" w:color="auto"/>
      </w:divBdr>
    </w:div>
    <w:div w:id="1842115476">
      <w:bodyDiv w:val="1"/>
      <w:marLeft w:val="0"/>
      <w:marRight w:val="0"/>
      <w:marTop w:val="0"/>
      <w:marBottom w:val="0"/>
      <w:divBdr>
        <w:top w:val="none" w:sz="0" w:space="0" w:color="auto"/>
        <w:left w:val="none" w:sz="0" w:space="0" w:color="auto"/>
        <w:bottom w:val="none" w:sz="0" w:space="0" w:color="auto"/>
        <w:right w:val="none" w:sz="0" w:space="0" w:color="auto"/>
      </w:divBdr>
    </w:div>
    <w:div w:id="1863088028">
      <w:bodyDiv w:val="1"/>
      <w:marLeft w:val="0"/>
      <w:marRight w:val="0"/>
      <w:marTop w:val="0"/>
      <w:marBottom w:val="0"/>
      <w:divBdr>
        <w:top w:val="none" w:sz="0" w:space="0" w:color="auto"/>
        <w:left w:val="none" w:sz="0" w:space="0" w:color="auto"/>
        <w:bottom w:val="none" w:sz="0" w:space="0" w:color="auto"/>
        <w:right w:val="none" w:sz="0" w:space="0" w:color="auto"/>
      </w:divBdr>
    </w:div>
    <w:div w:id="1875993404">
      <w:bodyDiv w:val="1"/>
      <w:marLeft w:val="0"/>
      <w:marRight w:val="0"/>
      <w:marTop w:val="0"/>
      <w:marBottom w:val="0"/>
      <w:divBdr>
        <w:top w:val="none" w:sz="0" w:space="0" w:color="auto"/>
        <w:left w:val="none" w:sz="0" w:space="0" w:color="auto"/>
        <w:bottom w:val="none" w:sz="0" w:space="0" w:color="auto"/>
        <w:right w:val="none" w:sz="0" w:space="0" w:color="auto"/>
      </w:divBdr>
    </w:div>
    <w:div w:id="1897621495">
      <w:bodyDiv w:val="1"/>
      <w:marLeft w:val="0"/>
      <w:marRight w:val="0"/>
      <w:marTop w:val="0"/>
      <w:marBottom w:val="0"/>
      <w:divBdr>
        <w:top w:val="none" w:sz="0" w:space="0" w:color="auto"/>
        <w:left w:val="none" w:sz="0" w:space="0" w:color="auto"/>
        <w:bottom w:val="none" w:sz="0" w:space="0" w:color="auto"/>
        <w:right w:val="none" w:sz="0" w:space="0" w:color="auto"/>
      </w:divBdr>
    </w:div>
    <w:div w:id="1927886305">
      <w:bodyDiv w:val="1"/>
      <w:marLeft w:val="0"/>
      <w:marRight w:val="0"/>
      <w:marTop w:val="0"/>
      <w:marBottom w:val="0"/>
      <w:divBdr>
        <w:top w:val="none" w:sz="0" w:space="0" w:color="auto"/>
        <w:left w:val="none" w:sz="0" w:space="0" w:color="auto"/>
        <w:bottom w:val="none" w:sz="0" w:space="0" w:color="auto"/>
        <w:right w:val="none" w:sz="0" w:space="0" w:color="auto"/>
      </w:divBdr>
    </w:div>
    <w:div w:id="1964993484">
      <w:bodyDiv w:val="1"/>
      <w:marLeft w:val="0"/>
      <w:marRight w:val="0"/>
      <w:marTop w:val="0"/>
      <w:marBottom w:val="0"/>
      <w:divBdr>
        <w:top w:val="none" w:sz="0" w:space="0" w:color="auto"/>
        <w:left w:val="none" w:sz="0" w:space="0" w:color="auto"/>
        <w:bottom w:val="none" w:sz="0" w:space="0" w:color="auto"/>
        <w:right w:val="none" w:sz="0" w:space="0" w:color="auto"/>
      </w:divBdr>
    </w:div>
    <w:div w:id="1976132393">
      <w:bodyDiv w:val="1"/>
      <w:marLeft w:val="0"/>
      <w:marRight w:val="0"/>
      <w:marTop w:val="0"/>
      <w:marBottom w:val="0"/>
      <w:divBdr>
        <w:top w:val="none" w:sz="0" w:space="0" w:color="auto"/>
        <w:left w:val="none" w:sz="0" w:space="0" w:color="auto"/>
        <w:bottom w:val="none" w:sz="0" w:space="0" w:color="auto"/>
        <w:right w:val="none" w:sz="0" w:space="0" w:color="auto"/>
      </w:divBdr>
    </w:div>
    <w:div w:id="1986007964">
      <w:bodyDiv w:val="1"/>
      <w:marLeft w:val="0"/>
      <w:marRight w:val="0"/>
      <w:marTop w:val="0"/>
      <w:marBottom w:val="0"/>
      <w:divBdr>
        <w:top w:val="none" w:sz="0" w:space="0" w:color="auto"/>
        <w:left w:val="none" w:sz="0" w:space="0" w:color="auto"/>
        <w:bottom w:val="none" w:sz="0" w:space="0" w:color="auto"/>
        <w:right w:val="none" w:sz="0" w:space="0" w:color="auto"/>
      </w:divBdr>
    </w:div>
    <w:div w:id="2012953417">
      <w:bodyDiv w:val="1"/>
      <w:marLeft w:val="0"/>
      <w:marRight w:val="0"/>
      <w:marTop w:val="0"/>
      <w:marBottom w:val="0"/>
      <w:divBdr>
        <w:top w:val="none" w:sz="0" w:space="0" w:color="auto"/>
        <w:left w:val="none" w:sz="0" w:space="0" w:color="auto"/>
        <w:bottom w:val="none" w:sz="0" w:space="0" w:color="auto"/>
        <w:right w:val="none" w:sz="0" w:space="0" w:color="auto"/>
      </w:divBdr>
    </w:div>
    <w:div w:id="2037581260">
      <w:bodyDiv w:val="1"/>
      <w:marLeft w:val="0"/>
      <w:marRight w:val="0"/>
      <w:marTop w:val="0"/>
      <w:marBottom w:val="0"/>
      <w:divBdr>
        <w:top w:val="none" w:sz="0" w:space="0" w:color="auto"/>
        <w:left w:val="none" w:sz="0" w:space="0" w:color="auto"/>
        <w:bottom w:val="none" w:sz="0" w:space="0" w:color="auto"/>
        <w:right w:val="none" w:sz="0" w:space="0" w:color="auto"/>
      </w:divBdr>
    </w:div>
    <w:div w:id="2038236241">
      <w:bodyDiv w:val="1"/>
      <w:marLeft w:val="0"/>
      <w:marRight w:val="0"/>
      <w:marTop w:val="0"/>
      <w:marBottom w:val="0"/>
      <w:divBdr>
        <w:top w:val="none" w:sz="0" w:space="0" w:color="auto"/>
        <w:left w:val="none" w:sz="0" w:space="0" w:color="auto"/>
        <w:bottom w:val="none" w:sz="0" w:space="0" w:color="auto"/>
        <w:right w:val="none" w:sz="0" w:space="0" w:color="auto"/>
      </w:divBdr>
    </w:div>
    <w:div w:id="2044138133">
      <w:bodyDiv w:val="1"/>
      <w:marLeft w:val="0"/>
      <w:marRight w:val="0"/>
      <w:marTop w:val="0"/>
      <w:marBottom w:val="0"/>
      <w:divBdr>
        <w:top w:val="none" w:sz="0" w:space="0" w:color="auto"/>
        <w:left w:val="none" w:sz="0" w:space="0" w:color="auto"/>
        <w:bottom w:val="none" w:sz="0" w:space="0" w:color="auto"/>
        <w:right w:val="none" w:sz="0" w:space="0" w:color="auto"/>
      </w:divBdr>
    </w:div>
    <w:div w:id="2048481629">
      <w:bodyDiv w:val="1"/>
      <w:marLeft w:val="0"/>
      <w:marRight w:val="0"/>
      <w:marTop w:val="0"/>
      <w:marBottom w:val="0"/>
      <w:divBdr>
        <w:top w:val="none" w:sz="0" w:space="0" w:color="auto"/>
        <w:left w:val="none" w:sz="0" w:space="0" w:color="auto"/>
        <w:bottom w:val="none" w:sz="0" w:space="0" w:color="auto"/>
        <w:right w:val="none" w:sz="0" w:space="0" w:color="auto"/>
      </w:divBdr>
    </w:div>
    <w:div w:id="2049331971">
      <w:bodyDiv w:val="1"/>
      <w:marLeft w:val="0"/>
      <w:marRight w:val="0"/>
      <w:marTop w:val="0"/>
      <w:marBottom w:val="0"/>
      <w:divBdr>
        <w:top w:val="none" w:sz="0" w:space="0" w:color="auto"/>
        <w:left w:val="none" w:sz="0" w:space="0" w:color="auto"/>
        <w:bottom w:val="none" w:sz="0" w:space="0" w:color="auto"/>
        <w:right w:val="none" w:sz="0" w:space="0" w:color="auto"/>
      </w:divBdr>
    </w:div>
    <w:div w:id="2060083288">
      <w:bodyDiv w:val="1"/>
      <w:marLeft w:val="0"/>
      <w:marRight w:val="0"/>
      <w:marTop w:val="0"/>
      <w:marBottom w:val="0"/>
      <w:divBdr>
        <w:top w:val="none" w:sz="0" w:space="0" w:color="auto"/>
        <w:left w:val="none" w:sz="0" w:space="0" w:color="auto"/>
        <w:bottom w:val="none" w:sz="0" w:space="0" w:color="auto"/>
        <w:right w:val="none" w:sz="0" w:space="0" w:color="auto"/>
      </w:divBdr>
    </w:div>
    <w:div w:id="2063360001">
      <w:bodyDiv w:val="1"/>
      <w:marLeft w:val="0"/>
      <w:marRight w:val="0"/>
      <w:marTop w:val="0"/>
      <w:marBottom w:val="0"/>
      <w:divBdr>
        <w:top w:val="none" w:sz="0" w:space="0" w:color="auto"/>
        <w:left w:val="none" w:sz="0" w:space="0" w:color="auto"/>
        <w:bottom w:val="none" w:sz="0" w:space="0" w:color="auto"/>
        <w:right w:val="none" w:sz="0" w:space="0" w:color="auto"/>
      </w:divBdr>
    </w:div>
    <w:div w:id="2109885175">
      <w:bodyDiv w:val="1"/>
      <w:marLeft w:val="0"/>
      <w:marRight w:val="0"/>
      <w:marTop w:val="0"/>
      <w:marBottom w:val="0"/>
      <w:divBdr>
        <w:top w:val="none" w:sz="0" w:space="0" w:color="auto"/>
        <w:left w:val="none" w:sz="0" w:space="0" w:color="auto"/>
        <w:bottom w:val="none" w:sz="0" w:space="0" w:color="auto"/>
        <w:right w:val="none" w:sz="0" w:space="0" w:color="auto"/>
      </w:divBdr>
    </w:div>
    <w:div w:id="2113088785">
      <w:bodyDiv w:val="1"/>
      <w:marLeft w:val="0"/>
      <w:marRight w:val="0"/>
      <w:marTop w:val="0"/>
      <w:marBottom w:val="0"/>
      <w:divBdr>
        <w:top w:val="none" w:sz="0" w:space="0" w:color="auto"/>
        <w:left w:val="none" w:sz="0" w:space="0" w:color="auto"/>
        <w:bottom w:val="none" w:sz="0" w:space="0" w:color="auto"/>
        <w:right w:val="none" w:sz="0" w:space="0" w:color="auto"/>
      </w:divBdr>
    </w:div>
    <w:div w:id="2118016407">
      <w:bodyDiv w:val="1"/>
      <w:marLeft w:val="0"/>
      <w:marRight w:val="0"/>
      <w:marTop w:val="0"/>
      <w:marBottom w:val="0"/>
      <w:divBdr>
        <w:top w:val="none" w:sz="0" w:space="0" w:color="auto"/>
        <w:left w:val="none" w:sz="0" w:space="0" w:color="auto"/>
        <w:bottom w:val="none" w:sz="0" w:space="0" w:color="auto"/>
        <w:right w:val="none" w:sz="0" w:space="0" w:color="auto"/>
      </w:divBdr>
    </w:div>
    <w:div w:id="2121609944">
      <w:bodyDiv w:val="1"/>
      <w:marLeft w:val="0"/>
      <w:marRight w:val="0"/>
      <w:marTop w:val="0"/>
      <w:marBottom w:val="0"/>
      <w:divBdr>
        <w:top w:val="none" w:sz="0" w:space="0" w:color="auto"/>
        <w:left w:val="none" w:sz="0" w:space="0" w:color="auto"/>
        <w:bottom w:val="none" w:sz="0" w:space="0" w:color="auto"/>
        <w:right w:val="none" w:sz="0" w:space="0" w:color="auto"/>
      </w:divBdr>
    </w:div>
    <w:div w:id="213879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endnotes.xml.rels><?xml version="1.0" encoding="UTF-8" standalone="yes"?>
<Relationships xmlns="http://schemas.openxmlformats.org/package/2006/relationships"><Relationship Id="rId2" Type="http://schemas.openxmlformats.org/officeDocument/2006/relationships/hyperlink" Target="https://github.com/zalandoresearch/fashion-mnist" TargetMode="External"/><Relationship Id="rId1" Type="http://schemas.openxmlformats.org/officeDocument/2006/relationships/hyperlink" Target="https://facebook.github.io/proph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Local\Microsoft\Office\16.0\DTS\en-US%7b1BE3BC43-21AC-4D8E-B160-4636A579B3E6%7d\%7bD26E569D-EE90-4D9B-A8CE-181B7F3DDB3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And19</b:Tag>
    <b:SourceType>Report</b:SourceType>
    <b:Guid>{76C3EC21-E11F-4CB1-86C4-DAE303D1CF1C}</b:Guid>
    <b:Title>IST 718 Lab 1</b:Title>
    <b:Year>2019</b:Year>
    <b:Author>
      <b:Author>
        <b:NameList>
          <b:Person>
            <b:Last>Zelazny</b:Last>
            <b:First>Andrew</b:First>
          </b:Person>
        </b:NameList>
      </b:Author>
    </b:Author>
    <b:RefOrder>1</b:RefOrder>
  </b:Source>
  <b:Source>
    <b:Tag>And191</b:Tag>
    <b:SourceType>Report</b:SourceType>
    <b:Guid>{A50721A3-8844-46C6-98EE-C30F7001FB43}</b:Guid>
    <b:Author>
      <b:Author>
        <b:NameList>
          <b:Person>
            <b:Last>Zelazny</b:Last>
            <b:First>Andrew</b:First>
          </b:Person>
        </b:NameList>
      </b:Author>
    </b:Author>
    <b:Title>IST 718 Lab 2</b:Title>
    <b:Year>2019</b:Year>
    <b:RefOrder>2</b:RefOrder>
  </b:Source>
  <b:Source>
    <b:Tag>And192</b:Tag>
    <b:SourceType>Report</b:SourceType>
    <b:Guid>{80ABF8FC-5219-4D6A-A0CA-7D6F8FC5F9CB}</b:Guid>
    <b:Author>
      <b:Author>
        <b:NameList>
          <b:Person>
            <b:Last>Zelazny</b:Last>
            <b:First>Andrew</b:First>
          </b:Person>
        </b:NameList>
      </b:Author>
    </b:Author>
    <b:Title>IST 718 Lab 3</b:Title>
    <b:Year>2019</b:Year>
    <b:RefOrder>3</b:RefOrder>
  </b:Source>
  <b:Source>
    <b:Tag>And21</b:Tag>
    <b:SourceType>Report</b:SourceType>
    <b:Guid>{43488BB5-2B5A-4AA0-80F5-417B5AB58634}</b:Guid>
    <b:Author>
      <b:Author>
        <b:NameList>
          <b:Person>
            <b:Last>Zelazny</b:Last>
            <b:First>Andrew</b:First>
          </b:Person>
        </b:NameList>
      </b:Author>
    </b:Author>
    <b:Title>IST 707 Project: Student Performance</b:Title>
    <b:Year>2021</b:Year>
    <b:RefOrder>4</b:RefOrder>
  </b:Source>
  <b:Source>
    <b:Tag>And</b:Tag>
    <b:SourceType>Art</b:SourceType>
    <b:Guid>{3BD5D2DD-3402-4D9A-932D-472E9E4991C7}</b:Guid>
    <b:Author>
      <b:Author>
        <b:NameList>
          <b:Person>
            <b:Last>Zelazny</b:Last>
            <b:First>Andrew</b:First>
          </b:Person>
        </b:NameList>
      </b:Author>
      <b:Artist>
        <b:NameList>
          <b:Person>
            <b:Last>Zelazny</b:Last>
            <b:First>Andrew</b:First>
          </b:Person>
        </b:NameList>
      </b:Artist>
    </b:Author>
    <b:Title>Global Warming: How Hot Is It Really?</b:Title>
    <b:Year>2020</b:Year>
    <b:RefOrder>5</b:RefOrder>
  </b:Source>
  <b:Source>
    <b:Tag>Gen20</b:Tag>
    <b:SourceType>Report</b:SourceType>
    <b:Guid>{6FEDD57A-BEE3-4C3D-A503-24BBC30AB533}</b:Guid>
    <b:Title>IST 722 Group 4 - Final Project</b:Title>
    <b:Author>
      <b:Author>
        <b:NameList>
          <b:Person>
            <b:Last>Gendron</b:Last>
            <b:First>Connor</b:First>
          </b:Person>
          <b:Person>
            <b:Last>Zelazny</b:Last>
            <b:First>Andrew</b:First>
          </b:Person>
          <b:Person>
            <b:Last>Fisher</b:Last>
            <b:First>Ryan</b:First>
          </b:Person>
          <b:Person>
            <b:Last>Vanleuvan</b:Last>
            <b:First>Charles</b:First>
          </b:Person>
        </b:NameList>
      </b:Author>
    </b:Author>
    <b:Year>2020</b:Year>
    <b:RefOrder>6</b:RefOrder>
  </b:Source>
  <b:Source>
    <b:Tag>Ren14</b:Tag>
    <b:SourceType>ArticleInAPeriodical</b:SourceType>
    <b:Guid>{D22EF8C1-0BBE-4A17-B965-CF7B0D19C087}</b:Guid>
    <b:Title>GE and the Culture of Analytics</b:Title>
    <b:Year>2014</b:Year>
    <b:Author>
      <b:Author>
        <b:NameList>
          <b:Person>
            <b:Last>Ferguson</b:Last>
            <b:First>Renee</b:First>
            <b:Middle>Boucher</b:Middle>
          </b:Person>
        </b:NameList>
      </b:Author>
    </b:Author>
    <b:PeriodicalTitle>MIT Sloan Management Review</b:PeriodicalTitle>
    <b:Month>January</b:Month>
    <b:RefOrder>7</b:RefOrder>
  </b:Source>
</b:Sourc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9560FC99-294F-40E9-B527-5129D5628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{D26E569D-EE90-4D9B-A8CE-181B7F3DDB32}tf02786999_win32.dotx</Template>
  <TotalTime>142</TotalTime>
  <Pages>3</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Stephen Zelazny</dc:creator>
  <cp:keywords/>
  <dc:description/>
  <cp:lastModifiedBy>Andrew Zelazny</cp:lastModifiedBy>
  <cp:revision>14</cp:revision>
  <dcterms:created xsi:type="dcterms:W3CDTF">2021-12-06T00:07:00Z</dcterms:created>
  <dcterms:modified xsi:type="dcterms:W3CDTF">2021-12-06T02:33:00Z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